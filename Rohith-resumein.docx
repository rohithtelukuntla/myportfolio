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7523" w14:textId="77777777" w:rsidR="00C30C55" w:rsidRPr="0025770B" w:rsidRDefault="00C30C55">
      <w:pPr>
        <w:spacing w:before="6" w:line="140" w:lineRule="exact"/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</w:pPr>
    </w:p>
    <w:p w14:paraId="6B9D52B5" w14:textId="2A35A8AF" w:rsidR="00C30C55" w:rsidRPr="00837BDF" w:rsidRDefault="00B7785F">
      <w:pPr>
        <w:spacing w:line="200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</w:p>
    <w:p w14:paraId="21CCE958" w14:textId="77777777" w:rsidR="00C00095" w:rsidRPr="006C149E" w:rsidRDefault="003C1BB6" w:rsidP="00C00095">
      <w:pPr>
        <w:ind w:left="113" w:right="-74"/>
        <w:rPr>
          <w:rFonts w:asciiTheme="minorHAnsi" w:eastAsia="Calibri" w:hAnsiTheme="minorHAnsi" w:cstheme="minorHAnsi"/>
          <w:color w:val="000000" w:themeColor="text1"/>
          <w:sz w:val="28"/>
          <w:szCs w:val="28"/>
        </w:rPr>
      </w:pPr>
      <w:r w:rsidRPr="006C149E">
        <w:rPr>
          <w:rFonts w:asciiTheme="minorHAnsi" w:eastAsia="Calibri" w:hAnsiTheme="minorHAnsi" w:cstheme="minorHAnsi"/>
          <w:b/>
          <w:color w:val="000000" w:themeColor="text1"/>
          <w:sz w:val="28"/>
          <w:szCs w:val="28"/>
        </w:rPr>
        <w:t>ROHITH TELUKUNTLA</w:t>
      </w:r>
      <w:r w:rsidR="00732E4A" w:rsidRPr="006C149E">
        <w:rPr>
          <w:rFonts w:asciiTheme="minorHAnsi" w:eastAsia="Calibri" w:hAnsiTheme="minorHAnsi" w:cstheme="minorHAnsi"/>
          <w:b/>
          <w:color w:val="000000" w:themeColor="text1"/>
          <w:sz w:val="28"/>
          <w:szCs w:val="28"/>
        </w:rPr>
        <w:t xml:space="preserve"> </w:t>
      </w:r>
    </w:p>
    <w:p w14:paraId="1C13D199" w14:textId="11BD495C" w:rsidR="007C51A4" w:rsidRPr="00837BDF" w:rsidRDefault="007C51A4" w:rsidP="007C51A4">
      <w:pPr>
        <w:spacing w:before="7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 </w:t>
      </w:r>
      <w:r w:rsidR="000166FC">
        <w:rPr>
          <w:rFonts w:asciiTheme="minorHAnsi" w:hAnsiTheme="minorHAnsi" w:cstheme="minorHAnsi"/>
          <w:color w:val="000000" w:themeColor="text1"/>
          <w:sz w:val="22"/>
          <w:szCs w:val="22"/>
        </w:rPr>
        <w:t>8977853180</w:t>
      </w: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| </w:t>
      </w:r>
      <w:hyperlink r:id="rId7" w:history="1">
        <w:r w:rsidRPr="00837BDF">
          <w:rPr>
            <w:rStyle w:val="Hyperlink"/>
            <w:rFonts w:asciiTheme="minorHAnsi" w:hAnsiTheme="minorHAnsi" w:cstheme="minorHAnsi"/>
            <w:sz w:val="22"/>
            <w:szCs w:val="22"/>
          </w:rPr>
          <w:t>telukuntlarohith1995@gmail.com</w:t>
        </w:r>
      </w:hyperlink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| www.linkedin.com/in/rohithtelukuntla </w:t>
      </w:r>
    </w:p>
    <w:p w14:paraId="4DA87A02" w14:textId="1FD5F5D9" w:rsidR="007C51A4" w:rsidRPr="00837BDF" w:rsidRDefault="00000000" w:rsidP="007C51A4">
      <w:pPr>
        <w:spacing w:before="7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pict w14:anchorId="1D3253FE">
          <v:group id="_x0000_s2054" style="position:absolute;margin-left:54.6pt;margin-top:5.5pt;width:453pt;height:.6pt;z-index:-251658752;mso-position-horizontal-relative:page" coordorigin="1164,664" coordsize="9060,12">
            <v:shape id="_x0000_s2055" style="position:absolute;left:1164;top:664;width:9060;height:12" coordorigin="1164,664" coordsize="9060,12" path="m1164,676r9060,-12e" filled="f" strokecolor="#f1f1f1" strokeweight="3pt">
              <v:path arrowok="t"/>
            </v:shape>
            <w10:wrap anchorx="page"/>
          </v:group>
        </w:pict>
      </w:r>
    </w:p>
    <w:p w14:paraId="7197CE90" w14:textId="77777777" w:rsidR="00374022" w:rsidRDefault="00374022" w:rsidP="007C51A4">
      <w:pPr>
        <w:spacing w:before="7"/>
        <w:ind w:firstLine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241E0D28" w14:textId="6BED2447" w:rsidR="00374022" w:rsidRDefault="00374022" w:rsidP="00374022">
      <w:pPr>
        <w:spacing w:before="7"/>
        <w:ind w:firstLine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6C149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PROFESSIONAL SUMMAR</w:t>
      </w:r>
      <w:r w:rsidR="006C54E1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Y</w:t>
      </w:r>
    </w:p>
    <w:p w14:paraId="79C4CBBC" w14:textId="70F5143E" w:rsidR="00374022" w:rsidRPr="00837BDF" w:rsidRDefault="00485016" w:rsidP="00374022">
      <w:pPr>
        <w:spacing w:before="7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000000" w:themeColor="text1"/>
        </w:rPr>
        <w:t xml:space="preserve">  </w:t>
      </w:r>
      <w:r w:rsidR="00374022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A highly adaptable and motivated recent graduate with a Master’s in IT with excellent skills in HTML,</w:t>
      </w:r>
    </w:p>
    <w:p w14:paraId="0DC8E176" w14:textId="77777777" w:rsidR="00374022" w:rsidRPr="00837BDF" w:rsidRDefault="00374022" w:rsidP="00374022">
      <w:pPr>
        <w:spacing w:before="7"/>
        <w:ind w:firstLine="11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CSS and JavaScript. Possesses strong academic track record in Web Development technologies. Passionate</w:t>
      </w:r>
    </w:p>
    <w:p w14:paraId="6E7E3093" w14:textId="77777777" w:rsidR="00374022" w:rsidRPr="00837BDF" w:rsidRDefault="00374022" w:rsidP="00374022">
      <w:pPr>
        <w:spacing w:before="7"/>
        <w:ind w:firstLine="11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front-end web development and actively </w:t>
      </w:r>
      <w:proofErr w:type="gramStart"/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seeking for</w:t>
      </w:r>
      <w:proofErr w:type="gramEnd"/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web developer opportunity. The core skills</w:t>
      </w:r>
    </w:p>
    <w:p w14:paraId="7A1A66E4" w14:textId="77777777" w:rsidR="00374022" w:rsidRPr="00837BDF" w:rsidRDefault="00374022" w:rsidP="00374022">
      <w:pPr>
        <w:spacing w:before="7"/>
        <w:ind w:firstLine="11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attained through the master’s degree include but not limited to web-development skills such as </w:t>
      </w:r>
      <w:proofErr w:type="gramStart"/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JavaScript</w:t>
      </w:r>
      <w:proofErr w:type="gramEnd"/>
    </w:p>
    <w:p w14:paraId="61EA43D2" w14:textId="517859D8" w:rsidR="00374022" w:rsidRDefault="00374022" w:rsidP="00374022">
      <w:pPr>
        <w:spacing w:before="7"/>
        <w:ind w:firstLine="11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other frameworks like AngularJS, HTML and CSS. </w:t>
      </w:r>
    </w:p>
    <w:p w14:paraId="08B5E8FD" w14:textId="77777777" w:rsidR="00445A7A" w:rsidRPr="00837BDF" w:rsidRDefault="00445A7A" w:rsidP="00445A7A">
      <w:pPr>
        <w:spacing w:before="2" w:line="180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5B7DC3F" w14:textId="2F2403C9" w:rsidR="00445A7A" w:rsidRPr="00837BDF" w:rsidRDefault="00445A7A" w:rsidP="00445A7A">
      <w:pPr>
        <w:spacing w:line="200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6A423346" wp14:editId="2BFD4A9C">
                <wp:simplePos x="0" y="0"/>
                <wp:positionH relativeFrom="page">
                  <wp:posOffset>784860</wp:posOffset>
                </wp:positionH>
                <wp:positionV relativeFrom="paragraph">
                  <wp:posOffset>39370</wp:posOffset>
                </wp:positionV>
                <wp:extent cx="5753100" cy="7620"/>
                <wp:effectExtent l="22860" t="20320" r="24765" b="1968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7620"/>
                          <a:chOff x="1296" y="820"/>
                          <a:chExt cx="9060" cy="12"/>
                        </a:xfrm>
                      </wpg:grpSpPr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1296" y="820"/>
                            <a:ext cx="9060" cy="12"/>
                          </a:xfrm>
                          <a:custGeom>
                            <a:avLst/>
                            <a:gdLst>
                              <a:gd name="T0" fmla="+- 0 1296 1296"/>
                              <a:gd name="T1" fmla="*/ T0 w 9060"/>
                              <a:gd name="T2" fmla="+- 0 832 820"/>
                              <a:gd name="T3" fmla="*/ 832 h 12"/>
                              <a:gd name="T4" fmla="+- 0 10356 1296"/>
                              <a:gd name="T5" fmla="*/ T4 w 9060"/>
                              <a:gd name="T6" fmla="+- 0 820 820"/>
                              <a:gd name="T7" fmla="*/ 820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060" h="12">
                                <a:moveTo>
                                  <a:pt x="0" y="12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C1E6B" id="Group 3" o:spid="_x0000_s1026" style="position:absolute;margin-left:61.8pt;margin-top:3.1pt;width:453pt;height:.6pt;z-index:-251651072;mso-position-horizontal-relative:page" coordorigin="1296,820" coordsize="90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">
                <v:shape id="Freeform 11" o:spid="_x0000_s1027" style="position:absolute;left:1296;top:820;width:9060;height:12;visibility:visible;mso-wrap-style:square;v-text-anchor:top" coordsize="906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" path="m,12l9060,e" filled="f" strokecolor="#f1f1f1" strokeweight="3pt">
                  <v:path arrowok="t" o:connecttype="custom" o:connectlocs="0,832;9060,820" o:connectangles="0,0"/>
                </v:shape>
                <w10:wrap anchorx="page"/>
              </v:group>
            </w:pict>
          </mc:Fallback>
        </mc:AlternateContent>
      </w:r>
    </w:p>
    <w:p w14:paraId="3989286A" w14:textId="77777777" w:rsidR="00445A7A" w:rsidRDefault="00445A7A" w:rsidP="00445A7A">
      <w:pPr>
        <w:ind w:left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KEY TECHNICAL SKILLS</w:t>
      </w:r>
    </w:p>
    <w:p w14:paraId="5DE047F1" w14:textId="77777777" w:rsidR="00445A7A" w:rsidRPr="00837BDF" w:rsidRDefault="00445A7A" w:rsidP="00445A7A">
      <w:pPr>
        <w:ind w:left="113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p w14:paraId="0034D5CD" w14:textId="77777777" w:rsidR="00445A7A" w:rsidRPr="00837BDF" w:rsidRDefault="00445A7A" w:rsidP="00445A7A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Web Development</w:t>
      </w:r>
      <w:r w:rsidRPr="00837BD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: </w:t>
      </w: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                          </w:t>
      </w:r>
      <w:r w:rsidRPr="00837BD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JavaScript, React J</w:t>
      </w: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S</w:t>
      </w:r>
      <w:r w:rsidRPr="00837BD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,</w:t>
      </w: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Angular JS, HTML and CSS</w:t>
      </w:r>
    </w:p>
    <w:p w14:paraId="3D3C8544" w14:textId="5A86956D" w:rsidR="000C0036" w:rsidRDefault="00445A7A" w:rsidP="00445A7A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 w:rsidRPr="0003016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Programming Languages</w:t>
      </w:r>
      <w:r w:rsidR="000C0036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:</w:t>
      </w:r>
      <w:r w:rsidRPr="00837BD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                </w:t>
      </w:r>
      <w:r w:rsidRPr="00837BD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Java</w:t>
      </w:r>
    </w:p>
    <w:p w14:paraId="05FAC682" w14:textId="0302D56B" w:rsidR="00445A7A" w:rsidRPr="00030167" w:rsidRDefault="000C0036" w:rsidP="00445A7A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Operating Systems:</w:t>
      </w:r>
      <w:r w:rsidR="00445A7A" w:rsidRPr="00837BD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                          Ubuntu, Windows</w:t>
      </w:r>
    </w:p>
    <w:p w14:paraId="009E2314" w14:textId="77777777" w:rsidR="00445A7A" w:rsidRPr="00837BDF" w:rsidRDefault="00445A7A" w:rsidP="00445A7A">
      <w:pPr>
        <w:pStyle w:val="ListParagraph"/>
        <w:numPr>
          <w:ilvl w:val="0"/>
          <w:numId w:val="9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Project Management</w:t>
      </w:r>
      <w:r w:rsidRPr="00837BD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: </w:t>
      </w: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                      </w:t>
      </w:r>
      <w:r w:rsidRPr="00837BD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Agile, MS Office Suite</w:t>
      </w: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.</w:t>
      </w:r>
    </w:p>
    <w:p w14:paraId="47D727C8" w14:textId="77777777" w:rsidR="00374022" w:rsidRDefault="00374022" w:rsidP="00374022">
      <w:pPr>
        <w:spacing w:before="7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45D80FAD" w14:textId="5DC98A21" w:rsidR="00FF2669" w:rsidRDefault="00FF2669" w:rsidP="007C51A4">
      <w:pPr>
        <w:spacing w:before="7"/>
        <w:ind w:firstLine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  <w:t>TRAINING &amp; CERTIFICATIONS</w:t>
      </w:r>
    </w:p>
    <w:p w14:paraId="173A858C" w14:textId="11E4A3F5" w:rsidR="00FF2669" w:rsidRDefault="00FF2669" w:rsidP="007C51A4">
      <w:pPr>
        <w:spacing w:before="7"/>
        <w:ind w:firstLine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FF266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React JS</w:t>
      </w:r>
      <w:r w:rsidR="002A1FD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</w:t>
      </w:r>
      <w:proofErr w:type="gramStart"/>
      <w:r w:rsidR="002A1FD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Certification :</w:t>
      </w:r>
      <w:proofErr w:type="gramEnd"/>
      <w:r w:rsidR="002A1FD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</w:t>
      </w:r>
      <w:hyperlink r:id="rId8" w:history="1">
        <w:r w:rsidR="00DF31D9" w:rsidRPr="00AC61A2">
          <w:rPr>
            <w:rStyle w:val="Hyperlink"/>
            <w:rFonts w:asciiTheme="minorHAnsi" w:eastAsia="Calibri" w:hAnsiTheme="minorHAnsi" w:cstheme="minorHAnsi"/>
            <w:b/>
            <w:sz w:val="22"/>
            <w:szCs w:val="22"/>
          </w:rPr>
          <w:t>https://verify.w3schools.com/5XND674MQ</w:t>
        </w:r>
      </w:hyperlink>
      <w:r w:rsidR="00DF31D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14:paraId="46DB8DD6" w14:textId="0225B6CB" w:rsidR="002A1FD7" w:rsidRPr="00FF2669" w:rsidRDefault="002A1FD7" w:rsidP="007C51A4">
      <w:pPr>
        <w:spacing w:before="7"/>
        <w:ind w:firstLine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Ja</w:t>
      </w:r>
      <w:r w:rsidR="00DF31D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v</w:t>
      </w:r>
      <w:r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aScript Certification: </w:t>
      </w:r>
      <w:hyperlink r:id="rId9" w:history="1">
        <w:r w:rsidR="00DF31D9" w:rsidRPr="00AC61A2">
          <w:rPr>
            <w:rStyle w:val="Hyperlink"/>
            <w:rFonts w:asciiTheme="minorHAnsi" w:eastAsia="Calibri" w:hAnsiTheme="minorHAnsi" w:cstheme="minorHAnsi"/>
            <w:b/>
            <w:sz w:val="22"/>
            <w:szCs w:val="22"/>
          </w:rPr>
          <w:t>https://verify.w3schools.com/1NCHPGKROD</w:t>
        </w:r>
      </w:hyperlink>
      <w:r w:rsidR="00DF31D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14:paraId="22EB70CE" w14:textId="77777777" w:rsidR="00FF2669" w:rsidRPr="00FF2669" w:rsidRDefault="00FF2669" w:rsidP="007C51A4">
      <w:pPr>
        <w:spacing w:before="7"/>
        <w:ind w:firstLine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3D57A4B8" w14:textId="4A8B643E" w:rsidR="008D7E2F" w:rsidRDefault="008D7E2F" w:rsidP="007C51A4">
      <w:pPr>
        <w:spacing w:before="7"/>
        <w:ind w:firstLine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</w:pPr>
      <w:r w:rsidRPr="008D7E2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  <w:u w:val="single"/>
        </w:rPr>
        <w:t>WORK EXPERIENCE</w:t>
      </w:r>
    </w:p>
    <w:p w14:paraId="6E19DDF7" w14:textId="45B96E0C" w:rsidR="004C2AE7" w:rsidRDefault="004C2AE7" w:rsidP="007C51A4">
      <w:pPr>
        <w:spacing w:before="7"/>
        <w:ind w:firstLine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Full stack developer</w:t>
      </w:r>
    </w:p>
    <w:p w14:paraId="75BF9F7E" w14:textId="596898BD" w:rsidR="009D48C1" w:rsidRDefault="009D48C1" w:rsidP="007C51A4">
      <w:pPr>
        <w:spacing w:before="7"/>
        <w:ind w:firstLine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proofErr w:type="spellStart"/>
      <w:r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Tongadive</w:t>
      </w:r>
      <w:proofErr w:type="spellEnd"/>
      <w:r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Pvt Ltd</w:t>
      </w:r>
    </w:p>
    <w:p w14:paraId="66512BE0" w14:textId="358E806A" w:rsidR="000C2586" w:rsidRDefault="003E1F96" w:rsidP="002F148F">
      <w:pPr>
        <w:spacing w:before="7"/>
        <w:ind w:firstLine="113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March 202</w:t>
      </w:r>
      <w:r w:rsidR="00DA11C4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3</w:t>
      </w:r>
      <w:r w:rsidR="007E30C8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– Present</w:t>
      </w:r>
      <w:r w:rsidR="007140B8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.                                                </w:t>
      </w:r>
      <w:r w:rsidR="00867568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                                                                </w:t>
      </w:r>
      <w:r w:rsidR="007E30C8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DC74C0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       </w:t>
      </w:r>
      <w:proofErr w:type="gramStart"/>
      <w:r w:rsidR="00DC74C0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Hyderabad,  India</w:t>
      </w:r>
      <w:proofErr w:type="gramEnd"/>
    </w:p>
    <w:p w14:paraId="55014CBC" w14:textId="7C6E5DA3" w:rsidR="002F148F" w:rsidRDefault="00E835C5" w:rsidP="002F148F">
      <w:pPr>
        <w:pStyle w:val="ListParagraph"/>
        <w:numPr>
          <w:ilvl w:val="0"/>
          <w:numId w:val="30"/>
        </w:numPr>
        <w:spacing w:before="7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Working on </w:t>
      </w:r>
      <w:r w:rsidR="00513BF2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the product call</w:t>
      </w:r>
      <w:r w:rsidR="001D7023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ed </w:t>
      </w:r>
      <w:proofErr w:type="spellStart"/>
      <w:r w:rsidR="00C86784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Evidnt</w:t>
      </w:r>
      <w:proofErr w:type="spellEnd"/>
      <w:r w:rsidR="00CE0A4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B10A39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by </w:t>
      </w:r>
      <w:r w:rsidR="00DB146D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using phar</w:t>
      </w:r>
      <w:r w:rsidR="005B43B3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ma API and formulations.</w:t>
      </w:r>
    </w:p>
    <w:p w14:paraId="310B2449" w14:textId="3700723A" w:rsidR="005B43B3" w:rsidRDefault="005B43B3" w:rsidP="002F148F">
      <w:pPr>
        <w:pStyle w:val="ListParagraph"/>
        <w:numPr>
          <w:ilvl w:val="0"/>
          <w:numId w:val="30"/>
        </w:numPr>
        <w:spacing w:before="7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Developed </w:t>
      </w:r>
      <w:proofErr w:type="gramStart"/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client side</w:t>
      </w:r>
      <w:proofErr w:type="gramEnd"/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architecture </w:t>
      </w:r>
      <w:r w:rsidR="00845225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based on the business requirements using </w:t>
      </w:r>
      <w:r w:rsidR="0049365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React Js and Angular Js.</w:t>
      </w:r>
    </w:p>
    <w:p w14:paraId="272AF01E" w14:textId="4AFEEA6F" w:rsidR="0049365F" w:rsidRDefault="00F64315" w:rsidP="002F148F">
      <w:pPr>
        <w:pStyle w:val="ListParagraph"/>
        <w:numPr>
          <w:ilvl w:val="0"/>
          <w:numId w:val="30"/>
        </w:numPr>
        <w:spacing w:before="7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Devised </w:t>
      </w:r>
      <w:proofErr w:type="gramStart"/>
      <w:r w:rsidR="001221BB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UI </w:t>
      </w: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modules</w:t>
      </w:r>
      <w:proofErr w:type="gramEnd"/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1221BB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for the end user perspective </w:t>
      </w:r>
      <w:r w:rsidR="0092065E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using core Ui react </w:t>
      </w:r>
      <w:proofErr w:type="spellStart"/>
      <w:r w:rsidR="0092065E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js</w:t>
      </w:r>
      <w:proofErr w:type="spellEnd"/>
      <w:r w:rsidR="0092065E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, typescript </w:t>
      </w:r>
      <w:r w:rsidR="009F2381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and bootstrap.</w:t>
      </w:r>
    </w:p>
    <w:p w14:paraId="30748E33" w14:textId="47C60B3E" w:rsidR="009F2381" w:rsidRDefault="006A79E0" w:rsidP="002F148F">
      <w:pPr>
        <w:pStyle w:val="ListParagraph"/>
        <w:numPr>
          <w:ilvl w:val="0"/>
          <w:numId w:val="30"/>
        </w:numPr>
        <w:spacing w:before="7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Worked on </w:t>
      </w:r>
      <w:r w:rsidR="0088206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developing </w:t>
      </w: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front-end functionalities </w:t>
      </w:r>
      <w:r w:rsidR="00926040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using material UI </w:t>
      </w:r>
      <w:r w:rsidR="0088206F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along with integrating </w:t>
      </w:r>
      <w:r w:rsidR="001E2489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with the backend </w:t>
      </w:r>
      <w:r w:rsidR="00A72584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and database connectivity using API integration.</w:t>
      </w:r>
    </w:p>
    <w:p w14:paraId="32A19E3A" w14:textId="77777777" w:rsidR="00DA11C4" w:rsidRPr="00DA11C4" w:rsidRDefault="00DA11C4" w:rsidP="00DA11C4">
      <w:pPr>
        <w:pStyle w:val="ListParagraph"/>
        <w:numPr>
          <w:ilvl w:val="0"/>
          <w:numId w:val="30"/>
        </w:numPr>
        <w:spacing w:before="7"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DA11C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Experienced in working with elastic search </w:t>
      </w:r>
      <w:proofErr w:type="gramStart"/>
      <w:r w:rsidRPr="00DA11C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engine</w:t>
      </w:r>
      <w:proofErr w:type="gramEnd"/>
      <w:r w:rsidRPr="00DA11C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a no-</w:t>
      </w:r>
      <w:proofErr w:type="spellStart"/>
      <w:r w:rsidRPr="00DA11C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sql</w:t>
      </w:r>
      <w:proofErr w:type="spellEnd"/>
      <w:r w:rsidRPr="00DA11C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based technology for maintaining our product database to a full extent to manipulate the existing data.</w:t>
      </w:r>
    </w:p>
    <w:p w14:paraId="7D3FE046" w14:textId="77777777" w:rsidR="00DA11C4" w:rsidRPr="00DA11C4" w:rsidRDefault="00DA11C4" w:rsidP="00DA11C4">
      <w:pPr>
        <w:pStyle w:val="ListParagraph"/>
        <w:numPr>
          <w:ilvl w:val="0"/>
          <w:numId w:val="30"/>
        </w:numPr>
        <w:spacing w:before="7"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DA11C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Experienced in writing bash/shell scripts which are easily understood, fast and easy to run in Ubuntu using </w:t>
      </w:r>
      <w:proofErr w:type="spellStart"/>
      <w:r w:rsidRPr="00DA11C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cron</w:t>
      </w:r>
      <w:proofErr w:type="spellEnd"/>
      <w:r w:rsidRPr="00DA11C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tab.</w:t>
      </w:r>
    </w:p>
    <w:p w14:paraId="168BC908" w14:textId="77777777" w:rsidR="00DA11C4" w:rsidRPr="00DA11C4" w:rsidRDefault="00DA11C4" w:rsidP="00DA11C4">
      <w:pPr>
        <w:pStyle w:val="ListParagraph"/>
        <w:numPr>
          <w:ilvl w:val="0"/>
          <w:numId w:val="30"/>
        </w:numPr>
        <w:spacing w:before="7"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DA11C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Worked on running release pipelines in Bitbucket using docker for running the project in production.</w:t>
      </w:r>
    </w:p>
    <w:p w14:paraId="2D691043" w14:textId="0BABE517" w:rsidR="00DA11C4" w:rsidRPr="00DA11C4" w:rsidRDefault="00DA11C4" w:rsidP="00DA11C4">
      <w:pPr>
        <w:pStyle w:val="ListParagraph"/>
        <w:numPr>
          <w:ilvl w:val="0"/>
          <w:numId w:val="30"/>
        </w:numPr>
        <w:spacing w:before="7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 w:rsidRPr="00DA11C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Developed server-side functionalities.</w:t>
      </w:r>
    </w:p>
    <w:p w14:paraId="5197010D" w14:textId="06551C75" w:rsidR="00A72584" w:rsidRDefault="00DA314E" w:rsidP="002F148F">
      <w:pPr>
        <w:pStyle w:val="ListParagraph"/>
        <w:numPr>
          <w:ilvl w:val="0"/>
          <w:numId w:val="30"/>
        </w:numPr>
        <w:spacing w:before="7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Experienced in using Bitbucket and GIT version control system</w:t>
      </w:r>
      <w:r w:rsidR="002D43EA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.</w:t>
      </w:r>
    </w:p>
    <w:p w14:paraId="0A3179E4" w14:textId="3E6CBC49" w:rsidR="002D43EA" w:rsidRDefault="002D43EA" w:rsidP="002F148F">
      <w:pPr>
        <w:pStyle w:val="ListParagraph"/>
        <w:numPr>
          <w:ilvl w:val="0"/>
          <w:numId w:val="30"/>
        </w:numPr>
        <w:spacing w:before="7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Working on handling different database systems according to the client and</w:t>
      </w:r>
      <w:r w:rsidR="005B50F3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server using PgAdmin.</w:t>
      </w:r>
    </w:p>
    <w:p w14:paraId="24754CA8" w14:textId="4E574A30" w:rsidR="00B02EFD" w:rsidRPr="00333EF6" w:rsidRDefault="005B50F3" w:rsidP="00333EF6">
      <w:pPr>
        <w:pStyle w:val="ListParagraph"/>
        <w:numPr>
          <w:ilvl w:val="0"/>
          <w:numId w:val="30"/>
        </w:numPr>
        <w:spacing w:before="7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proofErr w:type="gramStart"/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Involving</w:t>
      </w:r>
      <w:proofErr w:type="gramEnd"/>
      <w:r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in conducting </w:t>
      </w:r>
      <w:r w:rsidR="00322601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daily stand ups and scrum meetings.</w:t>
      </w:r>
    </w:p>
    <w:p w14:paraId="7088EF94" w14:textId="0A635361" w:rsidR="00E64C75" w:rsidRDefault="00E64C75" w:rsidP="007C51A4">
      <w:pPr>
        <w:spacing w:before="7"/>
        <w:ind w:firstLine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E64C75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Systems Analyst </w:t>
      </w:r>
    </w:p>
    <w:p w14:paraId="5BAD51C2" w14:textId="7578BA5D" w:rsidR="00E64C75" w:rsidRDefault="00E64C75" w:rsidP="007C51A4">
      <w:pPr>
        <w:spacing w:before="7"/>
        <w:ind w:firstLine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Rhodes College</w:t>
      </w:r>
    </w:p>
    <w:p w14:paraId="16695A78" w14:textId="6C2C1BF3" w:rsidR="00E64C75" w:rsidRPr="0029632A" w:rsidRDefault="00E64C75" w:rsidP="00E64C75">
      <w:p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>
        <w:rPr>
          <w:rFonts w:ascii="Calibri" w:hAnsi="Calibri" w:cs="Calibri"/>
          <w:sz w:val="22"/>
          <w:szCs w:val="22"/>
          <w:lang w:val="en-AU" w:eastAsia="en-AU"/>
        </w:rPr>
        <w:t xml:space="preserve">  December</w:t>
      </w:r>
      <w:r w:rsidRPr="0029632A">
        <w:rPr>
          <w:rFonts w:ascii="Calibri" w:hAnsi="Calibri" w:cs="Calibri"/>
          <w:sz w:val="22"/>
          <w:szCs w:val="22"/>
          <w:lang w:val="en-AU" w:eastAsia="en-AU"/>
        </w:rPr>
        <w:t xml:space="preserve"> 2021 – </w:t>
      </w:r>
      <w:r w:rsidR="00FF2669">
        <w:rPr>
          <w:rFonts w:ascii="Calibri" w:hAnsi="Calibri" w:cs="Calibri"/>
          <w:sz w:val="22"/>
          <w:szCs w:val="22"/>
          <w:lang w:val="en-AU" w:eastAsia="en-AU"/>
        </w:rPr>
        <w:t>May 2022</w:t>
      </w:r>
      <w:r w:rsidRPr="0029632A">
        <w:rPr>
          <w:rFonts w:ascii="Calibri" w:hAnsi="Calibri" w:cs="Calibri"/>
          <w:sz w:val="22"/>
          <w:szCs w:val="22"/>
          <w:lang w:val="en-AU" w:eastAsia="en-AU"/>
        </w:rPr>
        <w:t xml:space="preserve">                                                                                        </w:t>
      </w:r>
      <w:r w:rsidR="000C0036">
        <w:rPr>
          <w:rFonts w:ascii="Calibri" w:hAnsi="Calibri" w:cs="Calibri"/>
          <w:sz w:val="22"/>
          <w:szCs w:val="22"/>
          <w:lang w:val="en-AU" w:eastAsia="en-AU"/>
        </w:rPr>
        <w:t xml:space="preserve">                 </w:t>
      </w:r>
      <w:r w:rsidRPr="0029632A">
        <w:rPr>
          <w:rFonts w:asciiTheme="minorHAnsi" w:hAnsiTheme="minorHAnsi" w:cstheme="minorHAnsi"/>
          <w:sz w:val="22"/>
          <w:szCs w:val="22"/>
          <w:lang w:val="en-AU" w:eastAsia="en-AU"/>
        </w:rPr>
        <w:t>Melbourne, </w:t>
      </w:r>
      <w:r w:rsidR="000C0036">
        <w:rPr>
          <w:rFonts w:asciiTheme="minorHAnsi" w:hAnsiTheme="minorHAnsi" w:cstheme="minorHAnsi"/>
          <w:sz w:val="22"/>
          <w:szCs w:val="22"/>
          <w:lang w:val="en-AU" w:eastAsia="en-AU"/>
        </w:rPr>
        <w:t>Australia</w:t>
      </w:r>
      <w:r w:rsidRPr="0029632A">
        <w:rPr>
          <w:rFonts w:asciiTheme="minorHAnsi" w:hAnsiTheme="minorHAnsi" w:cstheme="minorHAnsi"/>
          <w:sz w:val="22"/>
          <w:szCs w:val="22"/>
          <w:lang w:val="en-AU" w:eastAsia="en-AU"/>
        </w:rPr>
        <w:t>  </w:t>
      </w:r>
    </w:p>
    <w:p w14:paraId="244CBEC6" w14:textId="7B3E5622" w:rsidR="00E64C75" w:rsidRPr="0029632A" w:rsidRDefault="00E64C75" w:rsidP="00E64C75">
      <w:p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 w:rsidRPr="0029632A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  Roles and responsibilitie</w:t>
      </w:r>
      <w:r>
        <w:rPr>
          <w:rFonts w:asciiTheme="minorHAnsi" w:hAnsiTheme="minorHAnsi" w:cstheme="minorHAnsi"/>
          <w:sz w:val="22"/>
          <w:szCs w:val="22"/>
          <w:lang w:val="en-AU" w:eastAsia="en-AU"/>
        </w:rPr>
        <w:t>s:</w:t>
      </w:r>
    </w:p>
    <w:p w14:paraId="0D387499" w14:textId="69D87950" w:rsidR="00E64C75" w:rsidRDefault="00E64C75" w:rsidP="00E64C75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29632A">
        <w:rPr>
          <w:rFonts w:asciiTheme="minorHAnsi" w:hAnsiTheme="minorHAnsi" w:cstheme="minorHAnsi"/>
          <w:sz w:val="22"/>
          <w:szCs w:val="22"/>
        </w:rPr>
        <w:t xml:space="preserve">Working with </w:t>
      </w:r>
      <w:r w:rsidR="006936AF">
        <w:rPr>
          <w:rFonts w:asciiTheme="minorHAnsi" w:hAnsiTheme="minorHAnsi" w:cstheme="minorHAnsi"/>
          <w:sz w:val="22"/>
          <w:szCs w:val="22"/>
        </w:rPr>
        <w:t>students</w:t>
      </w:r>
      <w:r>
        <w:rPr>
          <w:rFonts w:asciiTheme="minorHAnsi" w:hAnsiTheme="minorHAnsi" w:cstheme="minorHAnsi"/>
          <w:sz w:val="22"/>
          <w:szCs w:val="22"/>
        </w:rPr>
        <w:t xml:space="preserve"> to formulate and document </w:t>
      </w:r>
      <w:r w:rsidR="006936AF">
        <w:rPr>
          <w:rFonts w:asciiTheme="minorHAnsi" w:hAnsiTheme="minorHAnsi" w:cstheme="minorHAnsi"/>
          <w:sz w:val="22"/>
          <w:szCs w:val="22"/>
        </w:rPr>
        <w:t>their course</w:t>
      </w:r>
      <w:r>
        <w:rPr>
          <w:rFonts w:asciiTheme="minorHAnsi" w:hAnsiTheme="minorHAnsi" w:cstheme="minorHAnsi"/>
          <w:sz w:val="22"/>
          <w:szCs w:val="22"/>
        </w:rPr>
        <w:t xml:space="preserve"> requirements</w:t>
      </w:r>
      <w:r w:rsidR="00445A7A">
        <w:rPr>
          <w:rFonts w:asciiTheme="minorHAnsi" w:hAnsiTheme="minorHAnsi" w:cstheme="minorHAnsi"/>
          <w:sz w:val="22"/>
          <w:szCs w:val="22"/>
        </w:rPr>
        <w:t xml:space="preserve"> by creating SharePoint views using JavaScript</w:t>
      </w:r>
      <w:r w:rsidRPr="0029632A">
        <w:rPr>
          <w:rFonts w:asciiTheme="minorHAnsi" w:hAnsiTheme="minorHAnsi" w:cstheme="minorHAnsi"/>
          <w:sz w:val="22"/>
          <w:szCs w:val="22"/>
        </w:rPr>
        <w:t>.</w:t>
      </w:r>
    </w:p>
    <w:p w14:paraId="5889655C" w14:textId="2A02632C" w:rsidR="00952E29" w:rsidRPr="00952E29" w:rsidRDefault="00952E29" w:rsidP="00E64C75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952E29">
        <w:rPr>
          <w:rFonts w:asciiTheme="minorHAnsi" w:hAnsiTheme="minorHAnsi" w:cstheme="minorHAnsi"/>
          <w:sz w:val="22"/>
          <w:szCs w:val="22"/>
        </w:rPr>
        <w:t>Applied Use Cases diagram to validate and test web application design against the UI architecture.</w:t>
      </w:r>
    </w:p>
    <w:p w14:paraId="30B2E561" w14:textId="28D8DA36" w:rsidR="00445A7A" w:rsidRPr="00445A7A" w:rsidRDefault="00445A7A" w:rsidP="00445A7A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Identifying and evaluating inefficiencies and recommending optimal business practices, system functionalities and behaviour.</w:t>
      </w:r>
    </w:p>
    <w:p w14:paraId="3DE8890E" w14:textId="11E772FA" w:rsidR="00891A39" w:rsidRPr="00445A7A" w:rsidRDefault="00891A39" w:rsidP="00445A7A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Evaluated and monitored students records and performance reports using GSX tool in </w:t>
      </w:r>
      <w:r w:rsidR="00445A7A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hare</w:t>
      </w:r>
      <w:r w:rsidR="00445A7A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>oint administrator tool.</w:t>
      </w:r>
      <w:r w:rsidR="00445A7A">
        <w:rPr>
          <w:rFonts w:asciiTheme="minorHAnsi" w:hAnsiTheme="minorHAnsi" w:cstheme="minorHAnsi"/>
          <w:sz w:val="22"/>
          <w:szCs w:val="22"/>
        </w:rPr>
        <w:t xml:space="preserve"> Marked students’ assessments by retrieving heir files using MySQL queries and reporting.</w:t>
      </w:r>
    </w:p>
    <w:p w14:paraId="5B7346E8" w14:textId="5B372F6E" w:rsidR="00E64C75" w:rsidRDefault="00891A39" w:rsidP="00E64C75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</w:t>
      </w:r>
      <w:r w:rsidR="00DC73BE">
        <w:rPr>
          <w:rFonts w:asciiTheme="minorHAnsi" w:hAnsiTheme="minorHAnsi" w:cstheme="minorHAnsi"/>
          <w:sz w:val="22"/>
          <w:szCs w:val="22"/>
        </w:rPr>
        <w:t>with students</w:t>
      </w:r>
      <w:r w:rsidR="006936A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helping them on preparing per</w:t>
      </w:r>
      <w:r w:rsidR="00641588">
        <w:rPr>
          <w:rFonts w:asciiTheme="minorHAnsi" w:hAnsiTheme="minorHAnsi" w:cstheme="minorHAnsi"/>
          <w:sz w:val="22"/>
          <w:szCs w:val="22"/>
        </w:rPr>
        <w:t>formance valuation</w:t>
      </w:r>
      <w:r>
        <w:rPr>
          <w:rFonts w:asciiTheme="minorHAnsi" w:hAnsiTheme="minorHAnsi" w:cstheme="minorHAnsi"/>
          <w:sz w:val="22"/>
          <w:szCs w:val="22"/>
        </w:rPr>
        <w:t xml:space="preserve"> reports by making them use </w:t>
      </w:r>
      <w:r w:rsidR="006936AF">
        <w:rPr>
          <w:rFonts w:asciiTheme="minorHAnsi" w:hAnsiTheme="minorHAnsi" w:cstheme="minorHAnsi"/>
          <w:sz w:val="22"/>
          <w:szCs w:val="22"/>
        </w:rPr>
        <w:t>relevant strategies and software systems</w:t>
      </w:r>
      <w:r>
        <w:rPr>
          <w:rFonts w:asciiTheme="minorHAnsi" w:hAnsiTheme="minorHAnsi" w:cstheme="minorHAnsi"/>
          <w:sz w:val="22"/>
          <w:szCs w:val="22"/>
        </w:rPr>
        <w:t xml:space="preserve"> in their respective </w:t>
      </w:r>
      <w:r w:rsidR="00457959">
        <w:rPr>
          <w:rFonts w:asciiTheme="minorHAnsi" w:hAnsiTheme="minorHAnsi" w:cstheme="minorHAnsi"/>
          <w:sz w:val="22"/>
          <w:szCs w:val="22"/>
        </w:rPr>
        <w:t>student portals</w:t>
      </w:r>
      <w:r w:rsidR="00E64C75" w:rsidRPr="0029632A">
        <w:rPr>
          <w:rFonts w:asciiTheme="minorHAnsi" w:hAnsiTheme="minorHAnsi" w:cstheme="minorHAnsi"/>
          <w:sz w:val="22"/>
          <w:szCs w:val="22"/>
        </w:rPr>
        <w:t>.</w:t>
      </w:r>
    </w:p>
    <w:p w14:paraId="70740AB2" w14:textId="2D61C42C" w:rsidR="00E64C75" w:rsidRPr="0029632A" w:rsidRDefault="006936AF" w:rsidP="00E64C75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Analyse and investigate </w:t>
      </w:r>
      <w:r w:rsidR="00445A7A">
        <w:rPr>
          <w:rFonts w:asciiTheme="minorHAnsi" w:hAnsiTheme="minorHAnsi" w:cstheme="minorHAnsi"/>
          <w:sz w:val="22"/>
          <w:szCs w:val="22"/>
        </w:rPr>
        <w:t>students’</w:t>
      </w:r>
      <w:r>
        <w:rPr>
          <w:rFonts w:asciiTheme="minorHAnsi" w:hAnsiTheme="minorHAnsi" w:cstheme="minorHAnsi"/>
          <w:sz w:val="22"/>
          <w:szCs w:val="22"/>
        </w:rPr>
        <w:t xml:space="preserve"> assessments complaints </w:t>
      </w:r>
      <w:r w:rsidR="00445A7A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reported quality issues </w:t>
      </w:r>
      <w:r w:rsidR="00445A7A">
        <w:rPr>
          <w:rFonts w:asciiTheme="minorHAnsi" w:hAnsiTheme="minorHAnsi" w:cstheme="minorHAnsi"/>
          <w:sz w:val="22"/>
          <w:szCs w:val="22"/>
        </w:rPr>
        <w:t xml:space="preserve">using SharePoint views </w:t>
      </w:r>
      <w:r w:rsidR="00DC73BE">
        <w:rPr>
          <w:rFonts w:asciiTheme="minorHAnsi" w:hAnsiTheme="minorHAnsi" w:cstheme="minorHAnsi"/>
          <w:sz w:val="22"/>
          <w:szCs w:val="22"/>
        </w:rPr>
        <w:t xml:space="preserve">and MySQL reports </w:t>
      </w:r>
      <w:r>
        <w:rPr>
          <w:rFonts w:asciiTheme="minorHAnsi" w:hAnsiTheme="minorHAnsi" w:cstheme="minorHAnsi"/>
          <w:sz w:val="22"/>
          <w:szCs w:val="22"/>
        </w:rPr>
        <w:t>to ensure closure in accordance with college guidelines.</w:t>
      </w:r>
    </w:p>
    <w:p w14:paraId="5D959E1B" w14:textId="60F2BC85" w:rsidR="00445A7A" w:rsidRPr="00DC73BE" w:rsidRDefault="00E64C75" w:rsidP="00445A7A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29632A">
        <w:rPr>
          <w:rStyle w:val="badword"/>
          <w:rFonts w:asciiTheme="minorHAnsi" w:eastAsiaTheme="majorEastAsia" w:hAnsiTheme="minorHAnsi" w:cstheme="minorHAnsi"/>
          <w:sz w:val="22"/>
          <w:szCs w:val="22"/>
        </w:rPr>
        <w:t>Technologies</w:t>
      </w:r>
      <w:r w:rsidRPr="0029632A">
        <w:rPr>
          <w:rFonts w:asciiTheme="minorHAnsi" w:hAnsiTheme="minorHAnsi" w:cstheme="minorHAnsi"/>
          <w:sz w:val="22"/>
          <w:szCs w:val="22"/>
        </w:rPr>
        <w:t xml:space="preserve">: </w:t>
      </w:r>
      <w:r w:rsidR="00445A7A">
        <w:rPr>
          <w:rFonts w:asciiTheme="minorHAnsi" w:hAnsiTheme="minorHAnsi" w:cstheme="minorHAnsi"/>
          <w:sz w:val="22"/>
          <w:szCs w:val="22"/>
        </w:rPr>
        <w:t>MySQL, JavaScript</w:t>
      </w:r>
      <w:r w:rsidR="00485016">
        <w:rPr>
          <w:rFonts w:asciiTheme="minorHAnsi" w:hAnsiTheme="minorHAnsi" w:cstheme="minorHAnsi"/>
          <w:sz w:val="22"/>
          <w:szCs w:val="22"/>
        </w:rPr>
        <w:t>, SharePoint, MS Office package.</w:t>
      </w:r>
    </w:p>
    <w:p w14:paraId="56C44A70" w14:textId="528DAE30" w:rsidR="00090791" w:rsidRPr="0029632A" w:rsidRDefault="00090791" w:rsidP="00090791">
      <w:pPr>
        <w:shd w:val="clear" w:color="auto" w:fill="FFFFFF"/>
        <w:rPr>
          <w:rFonts w:ascii="Calibri" w:hAnsi="Calibri" w:cs="Calibri"/>
          <w:b/>
          <w:bCs/>
          <w:sz w:val="22"/>
          <w:szCs w:val="22"/>
          <w:lang w:val="en-AU" w:eastAsia="en-AU"/>
        </w:rPr>
      </w:pPr>
      <w:r>
        <w:rPr>
          <w:rFonts w:ascii="Arial" w:hAnsi="Arial" w:cs="Arial"/>
          <w:b/>
          <w:bCs/>
          <w:color w:val="58585F"/>
          <w:sz w:val="21"/>
          <w:szCs w:val="21"/>
          <w:lang w:val="en-AU" w:eastAsia="en-AU"/>
        </w:rPr>
        <w:t xml:space="preserve"> </w:t>
      </w:r>
      <w:r w:rsidRPr="00324AD7">
        <w:rPr>
          <w:rFonts w:ascii="Calibri" w:hAnsi="Calibri" w:cs="Calibri"/>
          <w:b/>
          <w:bCs/>
          <w:color w:val="58585F"/>
          <w:sz w:val="21"/>
          <w:szCs w:val="21"/>
          <w:lang w:val="en-AU" w:eastAsia="en-AU"/>
        </w:rPr>
        <w:t xml:space="preserve"> </w:t>
      </w:r>
      <w:r w:rsidRPr="0029632A">
        <w:rPr>
          <w:rFonts w:ascii="Calibri" w:hAnsi="Calibri" w:cs="Calibri"/>
          <w:b/>
          <w:bCs/>
          <w:sz w:val="22"/>
          <w:szCs w:val="22"/>
          <w:lang w:val="en-AU" w:eastAsia="en-AU"/>
        </w:rPr>
        <w:t>Web Developer </w:t>
      </w:r>
    </w:p>
    <w:p w14:paraId="31396733" w14:textId="0A35996C" w:rsidR="00090791" w:rsidRPr="0029632A" w:rsidRDefault="00090791" w:rsidP="00090791">
      <w:pPr>
        <w:shd w:val="clear" w:color="auto" w:fill="FFFFFF"/>
        <w:rPr>
          <w:rFonts w:ascii="Calibri" w:hAnsi="Calibri" w:cs="Calibri"/>
          <w:b/>
          <w:bCs/>
          <w:sz w:val="22"/>
          <w:szCs w:val="22"/>
          <w:lang w:val="en-AU" w:eastAsia="en-AU"/>
        </w:rPr>
      </w:pPr>
      <w:r w:rsidRPr="0029632A">
        <w:rPr>
          <w:rFonts w:ascii="Calibri" w:hAnsi="Calibri" w:cs="Calibri"/>
          <w:b/>
          <w:bCs/>
          <w:sz w:val="21"/>
          <w:szCs w:val="21"/>
          <w:lang w:val="en-AU" w:eastAsia="en-AU"/>
        </w:rPr>
        <w:t xml:space="preserve"> </w:t>
      </w:r>
      <w:r w:rsidR="0029632A" w:rsidRPr="0029632A">
        <w:rPr>
          <w:rFonts w:ascii="Calibri" w:hAnsi="Calibri" w:cs="Calibri"/>
          <w:b/>
          <w:bCs/>
          <w:sz w:val="21"/>
          <w:szCs w:val="21"/>
          <w:lang w:val="en-AU" w:eastAsia="en-AU"/>
        </w:rPr>
        <w:t xml:space="preserve"> </w:t>
      </w:r>
      <w:r w:rsidR="00324AD7" w:rsidRPr="0029632A">
        <w:rPr>
          <w:rFonts w:ascii="Calibri" w:hAnsi="Calibri" w:cs="Calibri"/>
          <w:b/>
          <w:bCs/>
          <w:sz w:val="21"/>
          <w:szCs w:val="21"/>
          <w:lang w:val="en-AU" w:eastAsia="en-AU"/>
        </w:rPr>
        <w:t xml:space="preserve"> </w:t>
      </w:r>
      <w:r w:rsidRPr="0029632A">
        <w:rPr>
          <w:rFonts w:ascii="Calibri" w:hAnsi="Calibri" w:cs="Calibri"/>
          <w:b/>
          <w:bCs/>
          <w:sz w:val="22"/>
          <w:szCs w:val="22"/>
          <w:lang w:val="en-AU" w:eastAsia="en-AU"/>
        </w:rPr>
        <w:t>Swan Foresight</w:t>
      </w:r>
      <w:r w:rsidR="00324AD7" w:rsidRPr="0029632A">
        <w:rPr>
          <w:rFonts w:ascii="Calibri" w:hAnsi="Calibri" w:cs="Calibri"/>
          <w:b/>
          <w:bCs/>
          <w:sz w:val="22"/>
          <w:szCs w:val="22"/>
          <w:lang w:val="en-AU" w:eastAsia="en-AU"/>
        </w:rPr>
        <w:t xml:space="preserve"> P</w:t>
      </w:r>
      <w:r w:rsidR="00054197">
        <w:rPr>
          <w:rFonts w:ascii="Calibri" w:hAnsi="Calibri" w:cs="Calibri"/>
          <w:b/>
          <w:bCs/>
          <w:sz w:val="22"/>
          <w:szCs w:val="22"/>
          <w:lang w:val="en-AU" w:eastAsia="en-AU"/>
        </w:rPr>
        <w:t>vt</w:t>
      </w:r>
      <w:r w:rsidR="00324AD7" w:rsidRPr="0029632A">
        <w:rPr>
          <w:rFonts w:ascii="Calibri" w:hAnsi="Calibri" w:cs="Calibri"/>
          <w:b/>
          <w:bCs/>
          <w:sz w:val="22"/>
          <w:szCs w:val="22"/>
          <w:lang w:val="en-AU" w:eastAsia="en-AU"/>
        </w:rPr>
        <w:t xml:space="preserve"> Ltd</w:t>
      </w:r>
    </w:p>
    <w:p w14:paraId="0238D4EA" w14:textId="3CB4AA66" w:rsidR="00090791" w:rsidRPr="0029632A" w:rsidRDefault="00090791" w:rsidP="00090791">
      <w:p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 w:rsidRPr="0029632A">
        <w:rPr>
          <w:rFonts w:ascii="Calibri" w:hAnsi="Calibri" w:cs="Calibri"/>
          <w:sz w:val="22"/>
          <w:szCs w:val="22"/>
          <w:lang w:val="en-AU" w:eastAsia="en-AU"/>
        </w:rPr>
        <w:t xml:space="preserve">  </w:t>
      </w:r>
      <w:r w:rsidR="00324AD7" w:rsidRPr="0029632A">
        <w:rPr>
          <w:rFonts w:ascii="Calibri" w:hAnsi="Calibri" w:cs="Calibri"/>
          <w:sz w:val="22"/>
          <w:szCs w:val="22"/>
          <w:lang w:val="en-AU" w:eastAsia="en-AU"/>
        </w:rPr>
        <w:t xml:space="preserve"> </w:t>
      </w:r>
      <w:r w:rsidRPr="0029632A">
        <w:rPr>
          <w:rFonts w:ascii="Calibri" w:hAnsi="Calibri" w:cs="Calibri"/>
          <w:sz w:val="22"/>
          <w:szCs w:val="22"/>
          <w:lang w:val="en-AU" w:eastAsia="en-AU"/>
        </w:rPr>
        <w:t xml:space="preserve">May 2021 </w:t>
      </w:r>
      <w:proofErr w:type="gramStart"/>
      <w:r w:rsidRPr="0029632A">
        <w:rPr>
          <w:rFonts w:ascii="Calibri" w:hAnsi="Calibri" w:cs="Calibri"/>
          <w:sz w:val="22"/>
          <w:szCs w:val="22"/>
          <w:lang w:val="en-AU" w:eastAsia="en-AU"/>
        </w:rPr>
        <w:t xml:space="preserve">–  </w:t>
      </w:r>
      <w:r w:rsidR="00EE7DF6">
        <w:rPr>
          <w:rFonts w:ascii="Calibri" w:hAnsi="Calibri" w:cs="Calibri"/>
          <w:sz w:val="22"/>
          <w:szCs w:val="22"/>
          <w:lang w:val="en-AU" w:eastAsia="en-AU"/>
        </w:rPr>
        <w:t>September</w:t>
      </w:r>
      <w:proofErr w:type="gramEnd"/>
      <w:r w:rsidR="00EE7DF6">
        <w:rPr>
          <w:rFonts w:ascii="Calibri" w:hAnsi="Calibri" w:cs="Calibri"/>
          <w:sz w:val="22"/>
          <w:szCs w:val="22"/>
          <w:lang w:val="en-AU" w:eastAsia="en-AU"/>
        </w:rPr>
        <w:t xml:space="preserve"> 2021</w:t>
      </w:r>
      <w:r w:rsidRPr="0029632A">
        <w:rPr>
          <w:rFonts w:ascii="Calibri" w:hAnsi="Calibri" w:cs="Calibri"/>
          <w:sz w:val="22"/>
          <w:szCs w:val="22"/>
          <w:lang w:val="en-AU" w:eastAsia="en-AU"/>
        </w:rPr>
        <w:t xml:space="preserve">                                                                                                 </w:t>
      </w:r>
      <w:r w:rsidR="000C0036">
        <w:rPr>
          <w:rFonts w:ascii="Calibri" w:hAnsi="Calibri" w:cs="Calibri"/>
          <w:sz w:val="22"/>
          <w:szCs w:val="22"/>
          <w:lang w:val="en-AU" w:eastAsia="en-AU"/>
        </w:rPr>
        <w:t xml:space="preserve"> </w:t>
      </w:r>
      <w:r w:rsidRPr="0029632A">
        <w:rPr>
          <w:rFonts w:asciiTheme="minorHAnsi" w:hAnsiTheme="minorHAnsi" w:cstheme="minorHAnsi"/>
          <w:sz w:val="22"/>
          <w:szCs w:val="22"/>
          <w:lang w:val="en-AU" w:eastAsia="en-AU"/>
        </w:rPr>
        <w:t>Melbourne, </w:t>
      </w:r>
      <w:r w:rsidR="000C0036">
        <w:rPr>
          <w:rFonts w:asciiTheme="minorHAnsi" w:hAnsiTheme="minorHAnsi" w:cstheme="minorHAnsi"/>
          <w:sz w:val="22"/>
          <w:szCs w:val="22"/>
          <w:lang w:val="en-AU" w:eastAsia="en-AU"/>
        </w:rPr>
        <w:t>Australia</w:t>
      </w:r>
      <w:r w:rsidRPr="0029632A">
        <w:rPr>
          <w:rFonts w:asciiTheme="minorHAnsi" w:hAnsiTheme="minorHAnsi" w:cstheme="minorHAnsi"/>
          <w:sz w:val="22"/>
          <w:szCs w:val="22"/>
          <w:lang w:val="en-AU" w:eastAsia="en-AU"/>
        </w:rPr>
        <w:t>  </w:t>
      </w:r>
    </w:p>
    <w:p w14:paraId="16BEB72E" w14:textId="68B2AB3A" w:rsidR="00090791" w:rsidRPr="0029632A" w:rsidRDefault="00090791" w:rsidP="00090791">
      <w:p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 w:rsidRPr="0029632A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 </w:t>
      </w:r>
      <w:r w:rsidR="00324AD7" w:rsidRPr="0029632A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</w:t>
      </w:r>
      <w:r w:rsidR="003C2BE0" w:rsidRPr="0029632A">
        <w:rPr>
          <w:rFonts w:asciiTheme="minorHAnsi" w:hAnsiTheme="minorHAnsi" w:cstheme="minorHAnsi"/>
          <w:sz w:val="22"/>
          <w:szCs w:val="22"/>
          <w:lang w:val="en-AU" w:eastAsia="en-AU"/>
        </w:rPr>
        <w:t>Roles and responsibilities:</w:t>
      </w:r>
    </w:p>
    <w:p w14:paraId="08B10ACF" w14:textId="51549051" w:rsidR="00090791" w:rsidRPr="0029632A" w:rsidRDefault="00090791" w:rsidP="004E1345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29632A">
        <w:rPr>
          <w:rFonts w:asciiTheme="minorHAnsi" w:hAnsiTheme="minorHAnsi" w:cstheme="minorHAnsi"/>
          <w:sz w:val="22"/>
          <w:szCs w:val="22"/>
        </w:rPr>
        <w:t>Working with Virtual Cyber Security Office web application by developing their website.</w:t>
      </w:r>
    </w:p>
    <w:p w14:paraId="0AF8646B" w14:textId="5556C9CA" w:rsidR="00090791" w:rsidRDefault="00090791" w:rsidP="00090791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29632A">
        <w:rPr>
          <w:rFonts w:asciiTheme="minorHAnsi" w:hAnsiTheme="minorHAnsi" w:cstheme="minorHAnsi"/>
          <w:sz w:val="22"/>
          <w:szCs w:val="22"/>
        </w:rPr>
        <w:t>Developing the website for capturing various threats and scanning vulnerabilities for the clients.</w:t>
      </w:r>
    </w:p>
    <w:p w14:paraId="13043842" w14:textId="77777777" w:rsidR="00952E29" w:rsidRPr="00952E29" w:rsidRDefault="00952E29" w:rsidP="00952E2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952E29">
        <w:rPr>
          <w:rFonts w:asciiTheme="minorHAnsi" w:hAnsiTheme="minorHAnsi" w:cstheme="minorHAnsi"/>
          <w:sz w:val="22"/>
          <w:szCs w:val="22"/>
        </w:rPr>
        <w:t>Maintaining Parent and child elements by using </w:t>
      </w:r>
      <w:r w:rsidRPr="00952E29">
        <w:rPr>
          <w:rFonts w:asciiTheme="minorHAnsi" w:hAnsiTheme="minorHAnsi" w:cstheme="minorHAnsi"/>
          <w:b/>
          <w:bCs/>
          <w:sz w:val="22"/>
          <w:szCs w:val="22"/>
        </w:rPr>
        <w:t>State</w:t>
      </w:r>
      <w:r w:rsidRPr="00952E29">
        <w:rPr>
          <w:rFonts w:asciiTheme="minorHAnsi" w:hAnsiTheme="minorHAnsi" w:cstheme="minorHAnsi"/>
          <w:sz w:val="22"/>
          <w:szCs w:val="22"/>
        </w:rPr>
        <w:t> and </w:t>
      </w:r>
      <w:r w:rsidRPr="00952E29">
        <w:rPr>
          <w:rFonts w:asciiTheme="minorHAnsi" w:hAnsiTheme="minorHAnsi" w:cstheme="minorHAnsi"/>
          <w:b/>
          <w:bCs/>
          <w:sz w:val="22"/>
          <w:szCs w:val="22"/>
        </w:rPr>
        <w:t>Props</w:t>
      </w:r>
      <w:r w:rsidRPr="00952E29">
        <w:rPr>
          <w:rFonts w:asciiTheme="minorHAnsi" w:hAnsiTheme="minorHAnsi" w:cstheme="minorHAnsi"/>
          <w:sz w:val="22"/>
          <w:szCs w:val="22"/>
        </w:rPr>
        <w:t> in </w:t>
      </w:r>
      <w:r w:rsidRPr="00952E29">
        <w:rPr>
          <w:rFonts w:asciiTheme="minorHAnsi" w:hAnsiTheme="minorHAnsi" w:cstheme="minorHAnsi"/>
          <w:b/>
          <w:bCs/>
          <w:sz w:val="22"/>
          <w:szCs w:val="22"/>
        </w:rPr>
        <w:t>React.js</w:t>
      </w:r>
      <w:r w:rsidRPr="00952E29">
        <w:rPr>
          <w:rFonts w:asciiTheme="minorHAnsi" w:hAnsiTheme="minorHAnsi" w:cstheme="minorHAnsi"/>
          <w:sz w:val="22"/>
          <w:szCs w:val="22"/>
        </w:rPr>
        <w:t>.</w:t>
      </w:r>
    </w:p>
    <w:p w14:paraId="23EF087B" w14:textId="77777777" w:rsidR="00952E29" w:rsidRPr="00952E29" w:rsidRDefault="00952E29" w:rsidP="00952E29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952E29">
        <w:rPr>
          <w:rFonts w:asciiTheme="minorHAnsi" w:hAnsiTheme="minorHAnsi" w:cstheme="minorHAnsi"/>
          <w:sz w:val="22"/>
          <w:szCs w:val="22"/>
        </w:rPr>
        <w:t xml:space="preserve">Created a single page application using </w:t>
      </w:r>
      <w:r w:rsidRPr="00952E29">
        <w:rPr>
          <w:rFonts w:asciiTheme="minorHAnsi" w:hAnsiTheme="minorHAnsi" w:cstheme="minorHAnsi"/>
          <w:b/>
          <w:bCs/>
          <w:sz w:val="22"/>
          <w:szCs w:val="22"/>
        </w:rPr>
        <w:t>HTML5, SCSS, JavaScript, Bootstrap, ReactJS.</w:t>
      </w:r>
    </w:p>
    <w:p w14:paraId="24251B9F" w14:textId="77777777" w:rsidR="00952E29" w:rsidRPr="00952E29" w:rsidRDefault="00952E29" w:rsidP="00952E29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952E29">
        <w:rPr>
          <w:rFonts w:asciiTheme="minorHAnsi" w:hAnsiTheme="minorHAnsi" w:cstheme="minorHAnsi"/>
          <w:sz w:val="22"/>
          <w:szCs w:val="22"/>
        </w:rPr>
        <w:t xml:space="preserve">Restructuring the project website with </w:t>
      </w:r>
      <w:r w:rsidRPr="00952E29">
        <w:rPr>
          <w:rStyle w:val="badword"/>
          <w:rFonts w:asciiTheme="minorHAnsi" w:eastAsiaTheme="majorEastAsia" w:hAnsiTheme="minorHAnsi" w:cstheme="minorHAnsi"/>
          <w:sz w:val="22"/>
          <w:szCs w:val="22"/>
        </w:rPr>
        <w:t>TypeScript</w:t>
      </w:r>
      <w:r w:rsidRPr="00952E29">
        <w:rPr>
          <w:rFonts w:asciiTheme="minorHAnsi" w:hAnsiTheme="minorHAnsi" w:cstheme="minorHAnsi"/>
          <w:sz w:val="22"/>
          <w:szCs w:val="22"/>
        </w:rPr>
        <w:t xml:space="preserve"> and React JS to redesign the webpage in terms of code re-usability.</w:t>
      </w:r>
    </w:p>
    <w:p w14:paraId="63B0DC67" w14:textId="3BF464DD" w:rsidR="00952E29" w:rsidRPr="00952E29" w:rsidRDefault="00952E29" w:rsidP="00952E29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952E29">
        <w:rPr>
          <w:rFonts w:asciiTheme="minorHAnsi" w:hAnsiTheme="minorHAnsi" w:cstheme="minorHAnsi"/>
          <w:sz w:val="22"/>
          <w:szCs w:val="22"/>
        </w:rPr>
        <w:t xml:space="preserve">Developed a front-end web application for E-commerce platform using </w:t>
      </w:r>
      <w:r w:rsidRPr="00952E29">
        <w:rPr>
          <w:rFonts w:asciiTheme="minorHAnsi" w:hAnsiTheme="minorHAnsi" w:cstheme="minorHAnsi"/>
          <w:b/>
          <w:bCs/>
          <w:sz w:val="22"/>
          <w:szCs w:val="22"/>
        </w:rPr>
        <w:t>HTML 5, SCSS, JavaScript, React.js</w:t>
      </w:r>
      <w:r w:rsidRPr="00952E29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6311FB4" w14:textId="0398848E" w:rsidR="00090791" w:rsidRPr="0029632A" w:rsidRDefault="00090791" w:rsidP="00090791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29632A">
        <w:rPr>
          <w:rFonts w:asciiTheme="minorHAnsi" w:hAnsiTheme="minorHAnsi" w:cstheme="minorHAnsi"/>
          <w:sz w:val="22"/>
          <w:szCs w:val="22"/>
        </w:rPr>
        <w:t>Re</w:t>
      </w:r>
      <w:r w:rsidR="006F123B" w:rsidRPr="0029632A">
        <w:rPr>
          <w:rFonts w:asciiTheme="minorHAnsi" w:hAnsiTheme="minorHAnsi" w:cstheme="minorHAnsi"/>
          <w:sz w:val="22"/>
          <w:szCs w:val="22"/>
        </w:rPr>
        <w:t xml:space="preserve">structuring </w:t>
      </w:r>
      <w:r w:rsidRPr="0029632A">
        <w:rPr>
          <w:rFonts w:asciiTheme="minorHAnsi" w:hAnsiTheme="minorHAnsi" w:cstheme="minorHAnsi"/>
          <w:sz w:val="22"/>
          <w:szCs w:val="22"/>
        </w:rPr>
        <w:t>the project</w:t>
      </w:r>
      <w:r w:rsidR="006F123B" w:rsidRPr="0029632A">
        <w:rPr>
          <w:rFonts w:asciiTheme="minorHAnsi" w:hAnsiTheme="minorHAnsi" w:cstheme="minorHAnsi"/>
          <w:sz w:val="22"/>
          <w:szCs w:val="22"/>
        </w:rPr>
        <w:t xml:space="preserve"> website</w:t>
      </w:r>
      <w:r w:rsidRPr="0029632A">
        <w:rPr>
          <w:rFonts w:asciiTheme="minorHAnsi" w:hAnsiTheme="minorHAnsi" w:cstheme="minorHAnsi"/>
          <w:sz w:val="22"/>
          <w:szCs w:val="22"/>
        </w:rPr>
        <w:t xml:space="preserve"> with </w:t>
      </w:r>
      <w:r w:rsidRPr="0029632A">
        <w:rPr>
          <w:rStyle w:val="badword"/>
          <w:rFonts w:asciiTheme="minorHAnsi" w:eastAsiaTheme="majorEastAsia" w:hAnsiTheme="minorHAnsi" w:cstheme="minorHAnsi"/>
          <w:sz w:val="22"/>
          <w:szCs w:val="22"/>
        </w:rPr>
        <w:t>TypeScript</w:t>
      </w:r>
      <w:r w:rsidRPr="0029632A">
        <w:rPr>
          <w:rFonts w:asciiTheme="minorHAnsi" w:hAnsiTheme="minorHAnsi" w:cstheme="minorHAnsi"/>
          <w:sz w:val="22"/>
          <w:szCs w:val="22"/>
        </w:rPr>
        <w:t xml:space="preserve"> and </w:t>
      </w:r>
      <w:r w:rsidR="006F123B" w:rsidRPr="0029632A">
        <w:rPr>
          <w:rFonts w:asciiTheme="minorHAnsi" w:hAnsiTheme="minorHAnsi" w:cstheme="minorHAnsi"/>
          <w:sz w:val="22"/>
          <w:szCs w:val="22"/>
        </w:rPr>
        <w:t>React JS</w:t>
      </w:r>
      <w:r w:rsidRPr="0029632A">
        <w:rPr>
          <w:rFonts w:asciiTheme="minorHAnsi" w:hAnsiTheme="minorHAnsi" w:cstheme="minorHAnsi"/>
          <w:sz w:val="22"/>
          <w:szCs w:val="22"/>
        </w:rPr>
        <w:t xml:space="preserve"> to </w:t>
      </w:r>
      <w:r w:rsidR="006F123B" w:rsidRPr="0029632A">
        <w:rPr>
          <w:rFonts w:asciiTheme="minorHAnsi" w:hAnsiTheme="minorHAnsi" w:cstheme="minorHAnsi"/>
          <w:sz w:val="22"/>
          <w:szCs w:val="22"/>
        </w:rPr>
        <w:t>redesign</w:t>
      </w:r>
      <w:r w:rsidRPr="0029632A">
        <w:rPr>
          <w:rFonts w:asciiTheme="minorHAnsi" w:hAnsiTheme="minorHAnsi" w:cstheme="minorHAnsi"/>
          <w:sz w:val="22"/>
          <w:szCs w:val="22"/>
        </w:rPr>
        <w:t xml:space="preserve"> the </w:t>
      </w:r>
      <w:r w:rsidR="006F123B" w:rsidRPr="0029632A">
        <w:rPr>
          <w:rFonts w:asciiTheme="minorHAnsi" w:hAnsiTheme="minorHAnsi" w:cstheme="minorHAnsi"/>
          <w:sz w:val="22"/>
          <w:szCs w:val="22"/>
        </w:rPr>
        <w:t xml:space="preserve">webpage </w:t>
      </w:r>
      <w:r w:rsidRPr="0029632A">
        <w:rPr>
          <w:rFonts w:asciiTheme="minorHAnsi" w:hAnsiTheme="minorHAnsi" w:cstheme="minorHAnsi"/>
          <w:sz w:val="22"/>
          <w:szCs w:val="22"/>
        </w:rPr>
        <w:t>in terms of code re-usability.</w:t>
      </w:r>
    </w:p>
    <w:p w14:paraId="559A3D7E" w14:textId="650BB1E0" w:rsidR="00090791" w:rsidRPr="0029632A" w:rsidRDefault="00CA3590" w:rsidP="00090791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29632A">
        <w:rPr>
          <w:rFonts w:asciiTheme="minorHAnsi" w:hAnsiTheme="minorHAnsi" w:cstheme="minorHAnsi"/>
          <w:sz w:val="22"/>
          <w:szCs w:val="22"/>
        </w:rPr>
        <w:t>Git is u</w:t>
      </w:r>
      <w:r w:rsidR="00090791" w:rsidRPr="0029632A">
        <w:rPr>
          <w:rFonts w:asciiTheme="minorHAnsi" w:hAnsiTheme="minorHAnsi" w:cstheme="minorHAnsi"/>
          <w:sz w:val="22"/>
          <w:szCs w:val="22"/>
        </w:rPr>
        <w:t>se</w:t>
      </w:r>
      <w:r w:rsidRPr="0029632A">
        <w:rPr>
          <w:rFonts w:asciiTheme="minorHAnsi" w:hAnsiTheme="minorHAnsi" w:cstheme="minorHAnsi"/>
          <w:sz w:val="22"/>
          <w:szCs w:val="22"/>
        </w:rPr>
        <w:t>d</w:t>
      </w:r>
      <w:r w:rsidR="00090791" w:rsidRPr="0029632A">
        <w:rPr>
          <w:rFonts w:asciiTheme="minorHAnsi" w:hAnsiTheme="minorHAnsi" w:cstheme="minorHAnsi"/>
          <w:sz w:val="22"/>
          <w:szCs w:val="22"/>
        </w:rPr>
        <w:t xml:space="preserve"> as a distributed version control system.</w:t>
      </w:r>
    </w:p>
    <w:p w14:paraId="028A8AD9" w14:textId="7D7DDC33" w:rsidR="008D7E2F" w:rsidRPr="001F5D2D" w:rsidRDefault="00090791" w:rsidP="001F5D2D">
      <w:pPr>
        <w:pStyle w:val="public-draftstyledefault-unorderedlistitem"/>
        <w:numPr>
          <w:ilvl w:val="0"/>
          <w:numId w:val="2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29632A">
        <w:rPr>
          <w:rStyle w:val="badword"/>
          <w:rFonts w:asciiTheme="minorHAnsi" w:eastAsiaTheme="majorEastAsia" w:hAnsiTheme="minorHAnsi" w:cstheme="minorHAnsi"/>
          <w:sz w:val="22"/>
          <w:szCs w:val="22"/>
        </w:rPr>
        <w:t>Technologies</w:t>
      </w:r>
      <w:r w:rsidRPr="0029632A">
        <w:rPr>
          <w:rFonts w:asciiTheme="minorHAnsi" w:hAnsiTheme="minorHAnsi" w:cstheme="minorHAnsi"/>
          <w:sz w:val="22"/>
          <w:szCs w:val="22"/>
        </w:rPr>
        <w:t xml:space="preserve">: React JS, </w:t>
      </w:r>
      <w:r w:rsidRPr="0029632A">
        <w:rPr>
          <w:rStyle w:val="badword"/>
          <w:rFonts w:asciiTheme="minorHAnsi" w:eastAsiaTheme="majorEastAsia" w:hAnsiTheme="minorHAnsi" w:cstheme="minorHAnsi"/>
          <w:sz w:val="22"/>
          <w:szCs w:val="22"/>
        </w:rPr>
        <w:t>TypeScript</w:t>
      </w:r>
      <w:r w:rsidRPr="0029632A">
        <w:rPr>
          <w:rFonts w:asciiTheme="minorHAnsi" w:hAnsiTheme="minorHAnsi" w:cstheme="minorHAnsi"/>
          <w:sz w:val="22"/>
          <w:szCs w:val="22"/>
        </w:rPr>
        <w:t xml:space="preserve">, JavaScript, </w:t>
      </w:r>
      <w:proofErr w:type="gramStart"/>
      <w:r w:rsidRPr="0029632A">
        <w:rPr>
          <w:rFonts w:asciiTheme="minorHAnsi" w:hAnsiTheme="minorHAnsi" w:cstheme="minorHAnsi"/>
          <w:sz w:val="22"/>
          <w:szCs w:val="22"/>
        </w:rPr>
        <w:t>CSS</w:t>
      </w:r>
      <w:proofErr w:type="gramEnd"/>
      <w:r w:rsidRPr="0029632A">
        <w:rPr>
          <w:rFonts w:asciiTheme="minorHAnsi" w:hAnsiTheme="minorHAnsi" w:cstheme="minorHAnsi"/>
          <w:sz w:val="22"/>
          <w:szCs w:val="22"/>
        </w:rPr>
        <w:t xml:space="preserve"> and Material UI.</w:t>
      </w:r>
    </w:p>
    <w:p w14:paraId="7BD9D2B5" w14:textId="6E755439" w:rsidR="0029632A" w:rsidRDefault="0029632A" w:rsidP="0029632A">
      <w:pPr>
        <w:shd w:val="clear" w:color="auto" w:fill="FFFFFF"/>
        <w:rPr>
          <w:rFonts w:asciiTheme="minorHAnsi" w:hAnsiTheme="minorHAnsi" w:cstheme="minorHAnsi"/>
          <w:color w:val="58585F"/>
          <w:sz w:val="22"/>
          <w:szCs w:val="22"/>
          <w:lang w:val="en-AU" w:eastAsia="en-AU"/>
        </w:rPr>
      </w:pPr>
    </w:p>
    <w:p w14:paraId="262D1342" w14:textId="07CBABD4" w:rsidR="0029632A" w:rsidRDefault="0029632A" w:rsidP="0029632A">
      <w:pPr>
        <w:shd w:val="clear" w:color="auto" w:fill="FFFFFF"/>
        <w:rPr>
          <w:rFonts w:asciiTheme="minorHAnsi" w:hAnsiTheme="minorHAnsi" w:cstheme="minorHAnsi"/>
          <w:b/>
          <w:bCs/>
          <w:sz w:val="22"/>
          <w:szCs w:val="22"/>
          <w:lang w:val="en-AU" w:eastAsia="en-AU"/>
        </w:rPr>
      </w:pPr>
      <w:r>
        <w:rPr>
          <w:rFonts w:asciiTheme="minorHAnsi" w:hAnsiTheme="minorHAnsi" w:cstheme="minorHAnsi"/>
          <w:color w:val="58585F"/>
          <w:sz w:val="22"/>
          <w:szCs w:val="22"/>
          <w:lang w:val="en-AU" w:eastAsia="en-AU"/>
        </w:rPr>
        <w:t xml:space="preserve">   </w:t>
      </w:r>
      <w:r w:rsidR="001A386D">
        <w:rPr>
          <w:rFonts w:asciiTheme="minorHAnsi" w:hAnsiTheme="minorHAnsi" w:cstheme="minorHAnsi"/>
          <w:b/>
          <w:bCs/>
          <w:sz w:val="22"/>
          <w:szCs w:val="22"/>
          <w:lang w:val="en-AU" w:eastAsia="en-AU"/>
        </w:rPr>
        <w:t>Content Analyst</w:t>
      </w:r>
    </w:p>
    <w:p w14:paraId="173FEF1D" w14:textId="7C16CDA9" w:rsidR="0029632A" w:rsidRDefault="0029632A" w:rsidP="0029632A">
      <w:pPr>
        <w:shd w:val="clear" w:color="auto" w:fill="FFFFFF"/>
        <w:rPr>
          <w:rFonts w:asciiTheme="minorHAnsi" w:hAnsiTheme="minorHAnsi" w:cstheme="minorHAnsi"/>
          <w:b/>
          <w:bCs/>
          <w:sz w:val="22"/>
          <w:szCs w:val="22"/>
          <w:lang w:val="en-AU" w:eastAsia="en-AU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AU" w:eastAsia="en-AU"/>
        </w:rPr>
        <w:t xml:space="preserve">   </w:t>
      </w:r>
      <w:proofErr w:type="spellStart"/>
      <w:r w:rsidR="001A386D">
        <w:rPr>
          <w:rFonts w:asciiTheme="minorHAnsi" w:hAnsiTheme="minorHAnsi" w:cstheme="minorHAnsi"/>
          <w:b/>
          <w:bCs/>
          <w:sz w:val="22"/>
          <w:szCs w:val="22"/>
          <w:lang w:val="en-AU" w:eastAsia="en-AU"/>
        </w:rPr>
        <w:t>Emojifi</w:t>
      </w:r>
      <w:proofErr w:type="spellEnd"/>
      <w:r w:rsidR="00660DFE">
        <w:rPr>
          <w:rFonts w:asciiTheme="minorHAnsi" w:hAnsiTheme="minorHAnsi" w:cstheme="minorHAnsi"/>
          <w:b/>
          <w:bCs/>
          <w:sz w:val="22"/>
          <w:szCs w:val="22"/>
          <w:lang w:val="en-AU" w:eastAsia="en-AU"/>
        </w:rPr>
        <w:t xml:space="preserve"> </w:t>
      </w:r>
      <w:r w:rsidR="001A386D">
        <w:rPr>
          <w:rFonts w:asciiTheme="minorHAnsi" w:hAnsiTheme="minorHAnsi" w:cstheme="minorHAnsi"/>
          <w:b/>
          <w:bCs/>
          <w:sz w:val="22"/>
          <w:szCs w:val="22"/>
          <w:lang w:val="en-AU" w:eastAsia="en-AU"/>
        </w:rPr>
        <w:t>P</w:t>
      </w:r>
      <w:r w:rsidR="00660DFE">
        <w:rPr>
          <w:rFonts w:asciiTheme="minorHAnsi" w:hAnsiTheme="minorHAnsi" w:cstheme="minorHAnsi"/>
          <w:b/>
          <w:bCs/>
          <w:sz w:val="22"/>
          <w:szCs w:val="22"/>
          <w:lang w:val="en-AU" w:eastAsia="en-AU"/>
        </w:rPr>
        <w:t>vt ltd</w:t>
      </w:r>
    </w:p>
    <w:p w14:paraId="4220C7E4" w14:textId="338632E3" w:rsidR="0029632A" w:rsidRPr="0029632A" w:rsidRDefault="0029632A" w:rsidP="0029632A">
      <w:p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AU" w:eastAsia="en-AU"/>
        </w:rPr>
        <w:t xml:space="preserve">   </w:t>
      </w:r>
      <w:r w:rsidR="001A386D">
        <w:rPr>
          <w:rFonts w:asciiTheme="minorHAnsi" w:hAnsiTheme="minorHAnsi" w:cstheme="minorHAnsi"/>
          <w:sz w:val="22"/>
          <w:szCs w:val="22"/>
          <w:lang w:val="en-AU" w:eastAsia="en-AU"/>
        </w:rPr>
        <w:t>January</w:t>
      </w:r>
      <w:r w:rsidRPr="0029632A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201</w:t>
      </w:r>
      <w:r w:rsidR="001A386D">
        <w:rPr>
          <w:rFonts w:asciiTheme="minorHAnsi" w:hAnsiTheme="minorHAnsi" w:cstheme="minorHAnsi"/>
          <w:sz w:val="22"/>
          <w:szCs w:val="22"/>
          <w:lang w:val="en-AU" w:eastAsia="en-AU"/>
        </w:rPr>
        <w:t>8</w:t>
      </w:r>
      <w:r w:rsidRPr="0029632A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– </w:t>
      </w:r>
      <w:r w:rsidR="001A386D">
        <w:rPr>
          <w:rFonts w:asciiTheme="minorHAnsi" w:hAnsiTheme="minorHAnsi" w:cstheme="minorHAnsi"/>
          <w:sz w:val="22"/>
          <w:szCs w:val="22"/>
          <w:lang w:val="en-AU" w:eastAsia="en-AU"/>
        </w:rPr>
        <w:t>October</w:t>
      </w:r>
      <w:r w:rsidRPr="0029632A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2018</w:t>
      </w:r>
      <w:r w:rsidR="00061687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                                                                                                   Hyderabad, India </w:t>
      </w:r>
    </w:p>
    <w:p w14:paraId="787E7ADE" w14:textId="07C8D8E9" w:rsidR="0029632A" w:rsidRDefault="0029632A" w:rsidP="0029632A">
      <w:p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 w:rsidRPr="0029632A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  Roles and responsibilities:</w:t>
      </w:r>
    </w:p>
    <w:p w14:paraId="3F361BBE" w14:textId="198CC047" w:rsidR="0029632A" w:rsidRDefault="0029632A" w:rsidP="0029632A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>
        <w:rPr>
          <w:rFonts w:asciiTheme="minorHAnsi" w:hAnsiTheme="minorHAnsi" w:cstheme="minorHAnsi"/>
          <w:sz w:val="22"/>
          <w:szCs w:val="22"/>
          <w:lang w:val="en-AU" w:eastAsia="en-AU"/>
        </w:rPr>
        <w:t>Developed</w:t>
      </w:r>
      <w:r w:rsidR="00897E40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content for</w:t>
      </w:r>
      <w:r w:rsidR="002B456B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publishing</w:t>
      </w:r>
      <w:r w:rsidR="00897E40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animation and GIFs website and assisted in developing the website.</w:t>
      </w:r>
    </w:p>
    <w:p w14:paraId="4BAA7B1C" w14:textId="603E7DFB" w:rsidR="00757E03" w:rsidRDefault="00757E03" w:rsidP="0029632A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>
        <w:rPr>
          <w:rFonts w:asciiTheme="minorHAnsi" w:hAnsiTheme="minorHAnsi" w:cstheme="minorHAnsi"/>
          <w:sz w:val="22"/>
          <w:szCs w:val="22"/>
          <w:lang w:val="en-AU" w:eastAsia="en-AU"/>
        </w:rPr>
        <w:t>Devised optimized and user-friendly</w:t>
      </w:r>
      <w:r w:rsidR="00897E40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mobile</w:t>
      </w:r>
      <w:r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applications for all the </w:t>
      </w:r>
      <w:r w:rsidR="00897E40">
        <w:rPr>
          <w:rFonts w:asciiTheme="minorHAnsi" w:hAnsiTheme="minorHAnsi" w:cstheme="minorHAnsi"/>
          <w:sz w:val="22"/>
          <w:szCs w:val="22"/>
          <w:lang w:val="en-AU" w:eastAsia="en-AU"/>
        </w:rPr>
        <w:t>end users</w:t>
      </w:r>
      <w:r>
        <w:rPr>
          <w:rFonts w:asciiTheme="minorHAnsi" w:hAnsiTheme="minorHAnsi" w:cstheme="minorHAnsi"/>
          <w:sz w:val="22"/>
          <w:szCs w:val="22"/>
          <w:lang w:val="en-AU" w:eastAsia="en-AU"/>
        </w:rPr>
        <w:t>.</w:t>
      </w:r>
    </w:p>
    <w:p w14:paraId="046D1C3B" w14:textId="77777777" w:rsidR="00DA11C4" w:rsidRPr="00DA11C4" w:rsidRDefault="00DA11C4" w:rsidP="00DA11C4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 w:rsidRPr="00DA11C4">
        <w:rPr>
          <w:rFonts w:asciiTheme="minorHAnsi" w:hAnsiTheme="minorHAnsi" w:cstheme="minorHAnsi"/>
          <w:sz w:val="22"/>
          <w:szCs w:val="22"/>
        </w:rPr>
        <w:t xml:space="preserve">Used to update the HTML pages using </w:t>
      </w:r>
      <w:r w:rsidRPr="00DA11C4">
        <w:rPr>
          <w:rFonts w:asciiTheme="minorHAnsi" w:hAnsiTheme="minorHAnsi" w:cstheme="minorHAnsi"/>
          <w:sz w:val="22"/>
          <w:szCs w:val="22"/>
          <w:lang w:val="en-AU" w:eastAsia="en-AU"/>
        </w:rPr>
        <w:t>JavaScript</w:t>
      </w:r>
      <w:r w:rsidRPr="00DA11C4">
        <w:rPr>
          <w:rFonts w:asciiTheme="minorHAnsi" w:hAnsiTheme="minorHAnsi" w:cstheme="minorHAnsi"/>
          <w:sz w:val="22"/>
          <w:szCs w:val="22"/>
        </w:rPr>
        <w:t xml:space="preserve"> via JSON response.</w:t>
      </w:r>
    </w:p>
    <w:p w14:paraId="77C64030" w14:textId="0B995BB0" w:rsidR="00DA11C4" w:rsidRPr="00DA11C4" w:rsidRDefault="00DA11C4" w:rsidP="00DA11C4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 w:rsidRPr="00DA11C4">
        <w:rPr>
          <w:rFonts w:asciiTheme="minorHAnsi" w:hAnsiTheme="minorHAnsi" w:cstheme="minorHAnsi"/>
          <w:sz w:val="22"/>
          <w:szCs w:val="22"/>
          <w:lang w:val="en-AU" w:eastAsia="en-AU"/>
        </w:rPr>
        <w:t>Worked on creative concepts for GIFs based on marketing objectives and target audience preferences</w:t>
      </w:r>
      <w:r w:rsidRPr="008D125A">
        <w:rPr>
          <w:rFonts w:ascii="Times" w:hAnsi="Times" w:cs="Times"/>
          <w:lang w:val="en-AU" w:eastAsia="en-AU"/>
        </w:rPr>
        <w:t>.</w:t>
      </w:r>
    </w:p>
    <w:p w14:paraId="318CDFA9" w14:textId="24A37735" w:rsidR="00DA11C4" w:rsidRPr="00DA11C4" w:rsidRDefault="00DA11C4" w:rsidP="00DA11C4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 w:rsidRPr="00DA11C4">
        <w:rPr>
          <w:rFonts w:asciiTheme="minorHAnsi" w:hAnsiTheme="minorHAnsi" w:cstheme="minorHAnsi"/>
          <w:sz w:val="22"/>
          <w:szCs w:val="22"/>
        </w:rPr>
        <w:t>Performing new-website support research in the areas of Latest Web Technologies, Usability, Accessibility, and User Experience.</w:t>
      </w:r>
    </w:p>
    <w:p w14:paraId="202F01AE" w14:textId="466035F8" w:rsidR="00DA11C4" w:rsidRPr="00DA11C4" w:rsidRDefault="00DA11C4" w:rsidP="0029632A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 w:rsidRPr="00DA11C4">
        <w:rPr>
          <w:rFonts w:asciiTheme="minorHAnsi" w:hAnsiTheme="minorHAnsi" w:cstheme="minorHAnsi"/>
          <w:sz w:val="22"/>
          <w:szCs w:val="22"/>
        </w:rPr>
        <w:t xml:space="preserve">Developed dynamic views with </w:t>
      </w:r>
      <w:r w:rsidRPr="00DA11C4">
        <w:rPr>
          <w:rFonts w:asciiTheme="minorHAnsi" w:hAnsiTheme="minorHAnsi" w:cstheme="minorHAnsi"/>
          <w:b/>
          <w:sz w:val="22"/>
          <w:szCs w:val="22"/>
        </w:rPr>
        <w:t>HTML5, CSS3, JavaScript</w:t>
      </w:r>
    </w:p>
    <w:p w14:paraId="6564F2C3" w14:textId="4F388AD1" w:rsidR="00757E03" w:rsidRDefault="00897E40" w:rsidP="0029632A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>
        <w:rPr>
          <w:rFonts w:asciiTheme="minorHAnsi" w:hAnsiTheme="minorHAnsi" w:cstheme="minorHAnsi"/>
          <w:sz w:val="22"/>
          <w:szCs w:val="22"/>
          <w:lang w:val="en-AU" w:eastAsia="en-AU"/>
        </w:rPr>
        <w:t>Designed stickers in the web site for the content of articles and motion posters</w:t>
      </w:r>
      <w:r w:rsidR="00E66432">
        <w:rPr>
          <w:rFonts w:asciiTheme="minorHAnsi" w:hAnsiTheme="minorHAnsi" w:cstheme="minorHAnsi"/>
          <w:sz w:val="22"/>
          <w:szCs w:val="22"/>
          <w:lang w:val="en-AU" w:eastAsia="en-AU"/>
        </w:rPr>
        <w:t>.</w:t>
      </w:r>
    </w:p>
    <w:p w14:paraId="4CB0E4AA" w14:textId="290D82E0" w:rsidR="00E66432" w:rsidRPr="0029632A" w:rsidRDefault="00E66432" w:rsidP="0029632A">
      <w:pPr>
        <w:pStyle w:val="ListParagraph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sz w:val="22"/>
          <w:szCs w:val="22"/>
          <w:lang w:val="en-AU" w:eastAsia="en-AU"/>
        </w:rPr>
      </w:pPr>
      <w:r>
        <w:rPr>
          <w:rFonts w:asciiTheme="minorHAnsi" w:hAnsiTheme="minorHAnsi" w:cstheme="minorHAnsi"/>
          <w:sz w:val="22"/>
          <w:szCs w:val="22"/>
          <w:lang w:val="en-AU" w:eastAsia="en-AU"/>
        </w:rPr>
        <w:t xml:space="preserve">Technologies: </w:t>
      </w:r>
      <w:r w:rsidR="00897E40">
        <w:rPr>
          <w:rFonts w:asciiTheme="minorHAnsi" w:hAnsiTheme="minorHAnsi" w:cstheme="minorHAnsi"/>
          <w:sz w:val="22"/>
          <w:szCs w:val="22"/>
          <w:lang w:val="en-AU" w:eastAsia="en-AU"/>
        </w:rPr>
        <w:t>HTML</w:t>
      </w:r>
      <w:r w:rsidR="00E2328D">
        <w:rPr>
          <w:rFonts w:asciiTheme="minorHAnsi" w:hAnsiTheme="minorHAnsi" w:cstheme="minorHAnsi"/>
          <w:sz w:val="22"/>
          <w:szCs w:val="22"/>
          <w:lang w:val="en-AU" w:eastAsia="en-AU"/>
        </w:rPr>
        <w:t>,</w:t>
      </w:r>
      <w:r w:rsidR="004B507E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AU" w:eastAsia="en-AU"/>
        </w:rPr>
        <w:t xml:space="preserve">JavaScript, </w:t>
      </w:r>
      <w:proofErr w:type="gramStart"/>
      <w:r>
        <w:rPr>
          <w:rFonts w:asciiTheme="minorHAnsi" w:hAnsiTheme="minorHAnsi" w:cstheme="minorHAnsi"/>
          <w:sz w:val="22"/>
          <w:szCs w:val="22"/>
          <w:lang w:val="en-AU" w:eastAsia="en-AU"/>
        </w:rPr>
        <w:t>CSS</w:t>
      </w:r>
      <w:proofErr w:type="gramEnd"/>
      <w:r w:rsidR="004B507E"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and MS Office package.</w:t>
      </w:r>
      <w:r>
        <w:rPr>
          <w:rFonts w:asciiTheme="minorHAnsi" w:hAnsiTheme="minorHAnsi" w:cstheme="minorHAnsi"/>
          <w:sz w:val="22"/>
          <w:szCs w:val="22"/>
          <w:lang w:val="en-AU" w:eastAsia="en-AU"/>
        </w:rPr>
        <w:t xml:space="preserve">  </w:t>
      </w:r>
    </w:p>
    <w:p w14:paraId="3C052458" w14:textId="197A5587" w:rsidR="0029632A" w:rsidRPr="0029632A" w:rsidRDefault="0029632A" w:rsidP="0029632A">
      <w:pPr>
        <w:shd w:val="clear" w:color="auto" w:fill="FFFFFF"/>
        <w:rPr>
          <w:rFonts w:asciiTheme="minorHAnsi" w:hAnsiTheme="minorHAnsi" w:cstheme="minorHAnsi"/>
          <w:color w:val="58585F"/>
          <w:sz w:val="22"/>
          <w:szCs w:val="22"/>
          <w:lang w:val="en-AU" w:eastAsia="en-AU"/>
        </w:rPr>
      </w:pPr>
    </w:p>
    <w:p w14:paraId="428AF249" w14:textId="5BEC21F5" w:rsidR="00C30C55" w:rsidRPr="00837BDF" w:rsidRDefault="00000000" w:rsidP="00182442">
      <w:pPr>
        <w:tabs>
          <w:tab w:val="left" w:pos="460"/>
        </w:tabs>
        <w:spacing w:before="2" w:line="240" w:lineRule="exact"/>
        <w:ind w:left="473" w:right="511" w:hanging="360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pict w14:anchorId="0D9F66DF">
          <v:group id="_x0000_s2052" style="position:absolute;left:0;text-align:left;margin-left:57pt;margin-top:7.55pt;width:453pt;height:.6pt;z-index:-251657728;mso-position-horizontal-relative:page" coordorigin="1404,417" coordsize="9060,12">
            <v:shape id="_x0000_s2053" style="position:absolute;left:1404;top:417;width:9060;height:12" coordorigin="1404,417" coordsize="9060,12" path="m1404,429r9060,-12e" filled="f" strokecolor="#f1f1f1" strokeweight="3pt">
              <v:path arrowok="t"/>
            </v:shape>
            <w10:wrap anchorx="page"/>
          </v:group>
        </w:pict>
      </w:r>
    </w:p>
    <w:p w14:paraId="6DF78353" w14:textId="799DFCB3" w:rsidR="00782084" w:rsidRPr="00837BDF" w:rsidRDefault="00782084" w:rsidP="00782084">
      <w:pPr>
        <w:ind w:left="113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EDUCATION AND QUALIFICATIONS</w:t>
      </w:r>
    </w:p>
    <w:p w14:paraId="4B75FC57" w14:textId="77777777" w:rsidR="00782084" w:rsidRPr="00837BDF" w:rsidRDefault="00782084" w:rsidP="00782084">
      <w:p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  </w:t>
      </w:r>
    </w:p>
    <w:p w14:paraId="085E72BF" w14:textId="77777777" w:rsidR="00782084" w:rsidRPr="00837BDF" w:rsidRDefault="00782084" w:rsidP="00782084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Master of Information Technology 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                                                     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ab/>
        <w:t>2018- 2020</w:t>
      </w:r>
    </w:p>
    <w:p w14:paraId="2A64B466" w14:textId="3137806F" w:rsidR="00782084" w:rsidRDefault="00782084" w:rsidP="00782084">
      <w:pPr>
        <w:pStyle w:val="ListParagraph"/>
        <w:ind w:left="473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Latrobe University, Melbourne, Australia</w:t>
      </w:r>
    </w:p>
    <w:p w14:paraId="39470109" w14:textId="63A88446" w:rsidR="005F22BC" w:rsidRPr="00837BDF" w:rsidRDefault="005F22BC" w:rsidP="00782084">
      <w:pPr>
        <w:pStyle w:val="ListParagraph"/>
        <w:ind w:left="473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Specialization: Front End Development</w:t>
      </w:r>
    </w:p>
    <w:p w14:paraId="4A423623" w14:textId="0C4A01B3" w:rsidR="00714308" w:rsidRPr="004423EF" w:rsidRDefault="00782084" w:rsidP="004423EF">
      <w:pPr>
        <w:pStyle w:val="ListParagraph"/>
        <w:ind w:left="473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Course Highlights: </w:t>
      </w:r>
      <w:r w:rsidR="00714308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Java Programming, </w:t>
      </w:r>
      <w:r w:rsidR="00714308" w:rsidRPr="004423E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Object Oriented Advanced Designing</w:t>
      </w:r>
      <w:r w:rsidR="004423E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="00714308" w:rsidRPr="004423E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Internet Client Engineering</w:t>
      </w:r>
    </w:p>
    <w:p w14:paraId="0B2A41C1" w14:textId="77777777" w:rsidR="00782084" w:rsidRPr="00837BDF" w:rsidRDefault="00782084" w:rsidP="00782084">
      <w:pPr>
        <w:ind w:left="113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p w14:paraId="6F292D00" w14:textId="77777777" w:rsidR="00782084" w:rsidRPr="00837BDF" w:rsidRDefault="00782084" w:rsidP="00782084">
      <w:pPr>
        <w:pStyle w:val="ListParagraph"/>
        <w:numPr>
          <w:ilvl w:val="0"/>
          <w:numId w:val="10"/>
        </w:num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Bachelor of Computer Science and Engineering                       </w:t>
      </w: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  <w:t xml:space="preserve"> </w:t>
      </w: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</w: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</w: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2013 - 2017</w:t>
      </w:r>
    </w:p>
    <w:p w14:paraId="19B0596E" w14:textId="69F30495" w:rsidR="00782084" w:rsidRPr="00837BDF" w:rsidRDefault="00782084" w:rsidP="00782084">
      <w:pPr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    </w:t>
      </w:r>
      <w:r w:rsidR="006D69F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  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Jawaharlal Nehru University, Hyderabad, India</w:t>
      </w:r>
    </w:p>
    <w:p w14:paraId="3CD8270D" w14:textId="3D4ACCC2" w:rsidR="006C149E" w:rsidRPr="00837BDF" w:rsidRDefault="006C149E" w:rsidP="006C149E">
      <w:pPr>
        <w:tabs>
          <w:tab w:val="left" w:pos="460"/>
        </w:tabs>
        <w:spacing w:before="2" w:line="240" w:lineRule="exact"/>
        <w:ind w:left="473" w:right="511" w:hanging="360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0A1737C" wp14:editId="2F70F4DC">
                <wp:simplePos x="0" y="0"/>
                <wp:positionH relativeFrom="page">
                  <wp:posOffset>723900</wp:posOffset>
                </wp:positionH>
                <wp:positionV relativeFrom="paragraph">
                  <wp:posOffset>95885</wp:posOffset>
                </wp:positionV>
                <wp:extent cx="5753100" cy="7620"/>
                <wp:effectExtent l="19050" t="19050" r="19050" b="304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7620"/>
                          <a:chOff x="1404" y="417"/>
                          <a:chExt cx="9060" cy="1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1404" y="417"/>
                            <a:ext cx="9060" cy="12"/>
                          </a:xfrm>
                          <a:custGeom>
                            <a:avLst/>
                            <a:gdLst>
                              <a:gd name="T0" fmla="+- 0 1404 1404"/>
                              <a:gd name="T1" fmla="*/ T0 w 9060"/>
                              <a:gd name="T2" fmla="+- 0 429 417"/>
                              <a:gd name="T3" fmla="*/ 429 h 12"/>
                              <a:gd name="T4" fmla="+- 0 10464 1404"/>
                              <a:gd name="T5" fmla="*/ T4 w 9060"/>
                              <a:gd name="T6" fmla="+- 0 417 417"/>
                              <a:gd name="T7" fmla="*/ 417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060" h="12">
                                <a:moveTo>
                                  <a:pt x="0" y="12"/>
                                </a:moveTo>
                                <a:lnTo>
                                  <a:pt x="906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C989F" id="Group 1" o:spid="_x0000_s1026" style="position:absolute;margin-left:57pt;margin-top:7.55pt;width:453pt;height:.6pt;z-index:-251653632;mso-position-horizontal-relative:page" coordorigin="1404,417" coordsize="90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">
                <v:shape id="Freeform 18" o:spid="_x0000_s1027" style="position:absolute;left:1404;top:417;width:9060;height:12;visibility:visible;mso-wrap-style:square;v-text-anchor:top" coordsize="906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" path="m,12l9060,e" filled="f" strokecolor="#f1f1f1" strokeweight="3pt">
                  <v:path arrowok="t" o:connecttype="custom" o:connectlocs="0,429;9060,417" o:connectangles="0,0"/>
                </v:shape>
                <w10:wrap anchorx="page"/>
              </v:group>
            </w:pict>
          </mc:Fallback>
        </mc:AlternateContent>
      </w:r>
    </w:p>
    <w:p w14:paraId="34DBCE00" w14:textId="7AA4DDBA" w:rsidR="002A2325" w:rsidRPr="00837BDF" w:rsidRDefault="006D69F3" w:rsidP="001418F1">
      <w:pPr>
        <w:spacing w:before="11" w:line="260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lastRenderedPageBreak/>
        <w:t xml:space="preserve">  </w:t>
      </w:r>
      <w:r w:rsidR="00E3073C"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TECHNICAL</w:t>
      </w:r>
      <w:r w:rsidR="009A6327"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2A2325"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PROJECTS</w:t>
      </w:r>
    </w:p>
    <w:p w14:paraId="7321D7B5" w14:textId="77777777" w:rsidR="002A2325" w:rsidRPr="00837BDF" w:rsidRDefault="002A2325" w:rsidP="002A2325">
      <w:pPr>
        <w:spacing w:line="200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5D2C7E" w14:textId="77777777" w:rsidR="002A2325" w:rsidRPr="00837BDF" w:rsidRDefault="002A2325" w:rsidP="00F46237">
      <w:pPr>
        <w:ind w:left="113" w:right="490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Project Name: A Sporting Single Page Application</w:t>
      </w:r>
    </w:p>
    <w:p w14:paraId="2A49A328" w14:textId="1F575F13" w:rsidR="002A2325" w:rsidRPr="00837BDF" w:rsidRDefault="002A2325" w:rsidP="00F46237">
      <w:pPr>
        <w:ind w:left="113" w:right="270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Develop</w:t>
      </w:r>
      <w:r w:rsidR="008B5F54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ed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 Single Page Application to implement a league/team explorer Web Application which </w:t>
      </w:r>
      <w:r w:rsidR="00F7736C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can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look at news about Australian Football League with a heavy emphasis on delivering an enhanced user experience on the client side.</w:t>
      </w:r>
    </w:p>
    <w:p w14:paraId="660506E7" w14:textId="67A17A2A" w:rsidR="002A2325" w:rsidRPr="00837BDF" w:rsidRDefault="009A6327" w:rsidP="00F46237">
      <w:pPr>
        <w:ind w:left="113" w:right="27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Technology/Environment: </w:t>
      </w:r>
      <w:r w:rsidR="00FB2A3E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</w:t>
      </w:r>
      <w:r w:rsidR="003437F8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ngular</w:t>
      </w:r>
      <w:r w:rsidR="00405E3A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JS</w:t>
      </w:r>
      <w:r w:rsidR="00FB2A3E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="00D443E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React JS</w:t>
      </w:r>
      <w:r w:rsidR="00FB2A3E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, CSS, HTML5</w:t>
      </w:r>
      <w:r w:rsidR="00BB2565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14:paraId="72E6598A" w14:textId="2867D2C0" w:rsidR="002A2325" w:rsidRPr="00837BDF" w:rsidRDefault="002A2325" w:rsidP="00F7736C">
      <w:pPr>
        <w:ind w:left="113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Key tasks:</w:t>
      </w:r>
    </w:p>
    <w:p w14:paraId="320CD3A3" w14:textId="77777777" w:rsidR="00F46237" w:rsidRPr="00837BDF" w:rsidRDefault="00F46237" w:rsidP="00F7736C">
      <w:pPr>
        <w:ind w:left="113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p w14:paraId="2E7E3D78" w14:textId="0B812897" w:rsidR="00F46237" w:rsidRPr="00445A7A" w:rsidRDefault="00D70900" w:rsidP="00445A7A">
      <w:pPr>
        <w:pStyle w:val="ListParagraph"/>
        <w:numPr>
          <w:ilvl w:val="0"/>
          <w:numId w:val="10"/>
        </w:numPr>
        <w:spacing w:before="40"/>
        <w:ind w:right="46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Developed f</w:t>
      </w:r>
      <w:r w:rsidR="00E2170E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User Stories where </w:t>
      </w:r>
      <w:r w:rsidR="00E2170E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component folder has been created for each user Story which contains </w:t>
      </w:r>
      <w:r w:rsidR="00837BDF">
        <w:rPr>
          <w:rFonts w:asciiTheme="minorHAnsi" w:hAnsiTheme="minorHAnsi" w:cstheme="minorHAnsi"/>
          <w:color w:val="000000" w:themeColor="text1"/>
          <w:sz w:val="22"/>
          <w:szCs w:val="22"/>
        </w:rPr>
        <w:t>HTML</w:t>
      </w:r>
      <w:r w:rsidR="00E2170E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, CSS, typescript files have been created for each component.</w:t>
      </w:r>
    </w:p>
    <w:p w14:paraId="30EE8183" w14:textId="202FCE57" w:rsidR="00F46237" w:rsidRPr="00445A7A" w:rsidRDefault="00E2170E" w:rsidP="00445A7A">
      <w:pPr>
        <w:pStyle w:val="ListParagraph"/>
        <w:numPr>
          <w:ilvl w:val="0"/>
          <w:numId w:val="10"/>
        </w:numPr>
        <w:spacing w:before="40"/>
        <w:ind w:right="46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these user stories </w:t>
      </w:r>
      <w:r w:rsidR="0039737D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by reading the data from the API squiggle in the data service typescript file and this data is injected into each user Story through Injection Dependency</w:t>
      </w:r>
      <w:r w:rsidR="004378EF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4495774" w14:textId="42D1F47C" w:rsidR="008361EC" w:rsidRPr="00837BDF" w:rsidRDefault="004378EF" w:rsidP="00FD553C">
      <w:pPr>
        <w:pStyle w:val="ListParagraph"/>
        <w:numPr>
          <w:ilvl w:val="0"/>
          <w:numId w:val="10"/>
        </w:numPr>
        <w:spacing w:before="40" w:line="240" w:lineRule="exact"/>
        <w:ind w:right="46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User </w:t>
      </w:r>
      <w:r w:rsidR="008B5F54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was able to</w:t>
      </w: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B5F54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xperience five features such as </w:t>
      </w:r>
      <w:r w:rsidR="0096644E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winning Predictions, next </w:t>
      </w:r>
      <w:r w:rsidR="000515C3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five</w:t>
      </w:r>
      <w:r w:rsidR="0096644E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matches of the user’s </w:t>
      </w:r>
      <w:r w:rsidR="008B5F54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96644E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elected team, </w:t>
      </w:r>
      <w:r w:rsidR="00FF2A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96644E"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>nearest stadium location and all the game results.</w:t>
      </w:r>
    </w:p>
    <w:p w14:paraId="4FD16469" w14:textId="65717284" w:rsidR="002A2325" w:rsidRPr="00D571A8" w:rsidRDefault="0039737D" w:rsidP="00D571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F05E2A4" w14:textId="5CFB31DF" w:rsidR="002A2325" w:rsidRPr="00837BDF" w:rsidRDefault="002A2325" w:rsidP="002A2325">
      <w:pPr>
        <w:ind w:left="113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Project Name: Cyber </w:t>
      </w:r>
      <w:r w:rsidR="00FB45BF"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Awareness</w:t>
      </w: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FB45BF"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T</w:t>
      </w: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ool</w:t>
      </w:r>
    </w:p>
    <w:p w14:paraId="6747C672" w14:textId="355C42A8" w:rsidR="002A2325" w:rsidRPr="00837BDF" w:rsidRDefault="00782084" w:rsidP="00F46237">
      <w:pPr>
        <w:ind w:left="113" w:right="270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Designed a website to impress students using JavaScript,</w:t>
      </w:r>
      <w:r w:rsidR="00FB10B4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CSS,</w:t>
      </w:r>
      <w:r w:rsidR="00FB10B4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HTML5</w:t>
      </w:r>
    </w:p>
    <w:p w14:paraId="13036C72" w14:textId="698F2FA1" w:rsidR="009A6327" w:rsidRPr="00837BDF" w:rsidRDefault="009A6327" w:rsidP="0095176D">
      <w:pPr>
        <w:ind w:left="113" w:right="270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Technology/Environment: </w:t>
      </w:r>
      <w:r w:rsidR="00E8579F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HTML5, CSS, J</w:t>
      </w:r>
      <w:r w:rsidR="00FF2AAB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avaScript</w:t>
      </w:r>
    </w:p>
    <w:p w14:paraId="393A4745" w14:textId="77777777" w:rsidR="002A2325" w:rsidRPr="00837BDF" w:rsidRDefault="002A2325" w:rsidP="0095176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BCD0679" w14:textId="77777777" w:rsidR="002A2325" w:rsidRPr="00837BDF" w:rsidRDefault="002A2325" w:rsidP="0095176D">
      <w:pPr>
        <w:ind w:left="113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Key tasks:</w:t>
      </w:r>
    </w:p>
    <w:p w14:paraId="537E12B8" w14:textId="37C3CD97" w:rsidR="002A2325" w:rsidRPr="00FF2669" w:rsidRDefault="002A2325" w:rsidP="00FF2669">
      <w:pPr>
        <w:pStyle w:val="ListParagraph"/>
        <w:numPr>
          <w:ilvl w:val="0"/>
          <w:numId w:val="10"/>
        </w:numPr>
        <w:spacing w:before="41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Design</w:t>
      </w:r>
      <w:r w:rsidR="00FB45BF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ed a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website which should be </w:t>
      </w:r>
      <w:r w:rsidR="00FB45BF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impress</w:t>
      </w:r>
      <w:r w:rsidR="006D69F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ive for the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students </w:t>
      </w:r>
      <w:r w:rsidR="006D69F3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where they are provided with blogs, conducting quiz, news about their student affairs and all these options </w:t>
      </w:r>
      <w:r w:rsidR="00FB45BF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using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005A43EE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JavaScript, CSS, HTML5.</w:t>
      </w:r>
    </w:p>
    <w:p w14:paraId="0C834B46" w14:textId="57003CC9" w:rsidR="006C149E" w:rsidRPr="00FF2669" w:rsidRDefault="002A2325" w:rsidP="00FF2669">
      <w:pPr>
        <w:pStyle w:val="ListParagraph"/>
        <w:numPr>
          <w:ilvl w:val="0"/>
          <w:numId w:val="10"/>
        </w:numPr>
        <w:spacing w:before="39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Add</w:t>
      </w:r>
      <w:r w:rsidR="00FB45BF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ed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games and quizzes in between the website to make the website interesting for the children. </w:t>
      </w:r>
    </w:p>
    <w:p w14:paraId="0FCAF81E" w14:textId="06C54DF5" w:rsidR="00782084" w:rsidRPr="00782084" w:rsidRDefault="002A2325" w:rsidP="00782084">
      <w:pPr>
        <w:pStyle w:val="ListParagraph"/>
        <w:numPr>
          <w:ilvl w:val="0"/>
          <w:numId w:val="10"/>
        </w:numPr>
        <w:spacing w:before="40"/>
        <w:ind w:right="466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Add</w:t>
      </w:r>
      <w:r w:rsidR="00FB45BF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ed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some fake ad-popups, fake anti</w:t>
      </w:r>
      <w:r w:rsidR="000455D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-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virus</w:t>
      </w:r>
      <w:r w:rsidR="000455D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,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fake notifications to examine their awareness and provid</w:t>
      </w:r>
      <w:r w:rsidR="00FB45BF"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ed</w:t>
      </w:r>
      <w:r w:rsidRPr="00837BDF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feedback according to their response.</w:t>
      </w:r>
    </w:p>
    <w:p w14:paraId="139EEE23" w14:textId="77777777" w:rsidR="002A2325" w:rsidRPr="00837BDF" w:rsidRDefault="002A2325" w:rsidP="002A2325">
      <w:pPr>
        <w:spacing w:before="1" w:line="140" w:lineRule="exac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5358CF2" w14:textId="295E3AB2" w:rsidR="002A2325" w:rsidRPr="00837BDF" w:rsidRDefault="00000000" w:rsidP="00782084">
      <w:pPr>
        <w:spacing w:line="240" w:lineRule="exact"/>
        <w:ind w:right="490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pict w14:anchorId="5D050526">
          <v:group id="_x0000_s2050" style="position:absolute;margin-left:55.8pt;margin-top:5.35pt;width:453pt;height:.6pt;z-index:-251656704;mso-position-horizontal-relative:page" coordorigin="1176,1359" coordsize="9060,12">
            <v:shape id="_x0000_s2051" style="position:absolute;left:1176;top:1359;width:9060;height:12" coordorigin="1176,1359" coordsize="9060,12" path="m1176,1371r9060,-12e" filled="f" strokecolor="#f1f1f1" strokeweight="3pt">
              <v:path arrowok="t"/>
            </v:shape>
            <w10:wrap anchorx="page"/>
          </v:group>
        </w:pict>
      </w:r>
    </w:p>
    <w:p w14:paraId="3D818319" w14:textId="69D3069D" w:rsidR="00782084" w:rsidRDefault="00C074F5" w:rsidP="00D571A8">
      <w:pPr>
        <w:spacing w:line="200" w:lineRule="exact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C074F5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 PERSONAL ATTRIBUTES</w:t>
      </w:r>
    </w:p>
    <w:p w14:paraId="1607B5D5" w14:textId="40D76E9E" w:rsidR="00782084" w:rsidRDefault="00782084" w:rsidP="00D571A8">
      <w:pPr>
        <w:spacing w:line="200" w:lineRule="exact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</w:p>
    <w:p w14:paraId="77A75775" w14:textId="6003FD57" w:rsidR="00BC4146" w:rsidRPr="00FF2669" w:rsidRDefault="008A2184" w:rsidP="00BC4146">
      <w:pPr>
        <w:pStyle w:val="ListParagraph"/>
        <w:numPr>
          <w:ilvl w:val="0"/>
          <w:numId w:val="18"/>
        </w:numPr>
        <w:spacing w:line="200" w:lineRule="exact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Collaborated with a team of 5 members to develop a UI for a company in a project </w:t>
      </w:r>
      <w:r w:rsidR="006036A8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for </w:t>
      </w:r>
      <w:proofErr w:type="gramStart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master</w:t>
      </w:r>
      <w:r w:rsidR="006036A8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’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s</w:t>
      </w:r>
      <w:proofErr w:type="gramEnd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14:paraId="6B3F942C" w14:textId="72D60ED5" w:rsidR="00935BFE" w:rsidRPr="00FF2669" w:rsidRDefault="008A2184" w:rsidP="00FF2669">
      <w:pPr>
        <w:pStyle w:val="ListParagraph"/>
        <w:numPr>
          <w:ilvl w:val="0"/>
          <w:numId w:val="18"/>
        </w:numPr>
        <w:spacing w:line="200" w:lineRule="exact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Kept projects on schedule through regular follow-ups, ensuring that all the team members were staying on task. </w:t>
      </w:r>
    </w:p>
    <w:p w14:paraId="27C9293B" w14:textId="70C6A7C1" w:rsidR="00935BFE" w:rsidRDefault="00935BFE" w:rsidP="00BC4146">
      <w:pPr>
        <w:pStyle w:val="ListParagraph"/>
        <w:numPr>
          <w:ilvl w:val="0"/>
          <w:numId w:val="18"/>
        </w:numPr>
        <w:spacing w:line="200" w:lineRule="exact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Analyzed factors </w:t>
      </w:r>
      <w:proofErr w:type="gramStart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effecting</w:t>
      </w:r>
      <w:proofErr w:type="gramEnd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the tasks </w:t>
      </w:r>
      <w:r w:rsidR="00BA61FB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in the code snippets and developed a new optimized logic to run in again.</w:t>
      </w:r>
    </w:p>
    <w:p w14:paraId="101E8FFA" w14:textId="08CBF7BA" w:rsidR="009A2BF1" w:rsidRPr="00BC4146" w:rsidRDefault="009A2BF1" w:rsidP="00BC4146">
      <w:pPr>
        <w:pStyle w:val="ListParagraph"/>
        <w:numPr>
          <w:ilvl w:val="0"/>
          <w:numId w:val="18"/>
        </w:numPr>
        <w:spacing w:line="200" w:lineRule="exact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Actively participated in conducting </w:t>
      </w:r>
      <w:r w:rsidR="0019620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daily standup and scrum meetings</w:t>
      </w:r>
      <w:r w:rsidR="00414800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in a team of 15 members.</w:t>
      </w:r>
    </w:p>
    <w:p w14:paraId="45568EF2" w14:textId="7DC45A3C" w:rsidR="00782084" w:rsidRDefault="009A2BF1" w:rsidP="00782084">
      <w:pPr>
        <w:spacing w:line="200" w:lineRule="exact"/>
        <w:rPr>
          <w:rFonts w:ascii="Calibri" w:hAnsi="Calibri" w:cs="Calibri"/>
          <w:sz w:val="22"/>
          <w:szCs w:val="22"/>
          <w:lang w:val="en-AU" w:eastAsia="en-AU"/>
        </w:rPr>
      </w:pP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</w:p>
    <w:p w14:paraId="7F879C9F" w14:textId="77777777" w:rsidR="000C0036" w:rsidRPr="000C0036" w:rsidRDefault="000C0036" w:rsidP="000C0036">
      <w:pPr>
        <w:rPr>
          <w:rFonts w:asciiTheme="minorHAnsi" w:eastAsia="Calibri" w:hAnsiTheme="minorHAnsi" w:cstheme="minorHAnsi"/>
          <w:sz w:val="22"/>
          <w:szCs w:val="22"/>
        </w:rPr>
      </w:pPr>
    </w:p>
    <w:p w14:paraId="149AE0AF" w14:textId="77777777" w:rsidR="000C0036" w:rsidRPr="000C0036" w:rsidRDefault="000C0036" w:rsidP="000C0036">
      <w:pPr>
        <w:rPr>
          <w:rFonts w:asciiTheme="minorHAnsi" w:eastAsia="Calibri" w:hAnsiTheme="minorHAnsi" w:cstheme="minorHAnsi"/>
          <w:sz w:val="22"/>
          <w:szCs w:val="22"/>
        </w:rPr>
      </w:pPr>
    </w:p>
    <w:p w14:paraId="66ADC29F" w14:textId="77777777" w:rsidR="000C0036" w:rsidRPr="000C0036" w:rsidRDefault="000C0036" w:rsidP="000C0036">
      <w:pPr>
        <w:rPr>
          <w:rFonts w:asciiTheme="minorHAnsi" w:eastAsia="Calibri" w:hAnsiTheme="minorHAnsi" w:cstheme="minorHAnsi"/>
          <w:sz w:val="22"/>
          <w:szCs w:val="22"/>
        </w:rPr>
      </w:pPr>
    </w:p>
    <w:p w14:paraId="121EBED4" w14:textId="77777777" w:rsidR="000C0036" w:rsidRPr="000C0036" w:rsidRDefault="000C0036" w:rsidP="000C0036">
      <w:pPr>
        <w:rPr>
          <w:rFonts w:asciiTheme="minorHAnsi" w:eastAsia="Calibri" w:hAnsiTheme="minorHAnsi" w:cstheme="minorHAnsi"/>
          <w:sz w:val="22"/>
          <w:szCs w:val="22"/>
        </w:rPr>
      </w:pPr>
    </w:p>
    <w:p w14:paraId="4620EFAC" w14:textId="77777777" w:rsidR="000C0036" w:rsidRPr="000C0036" w:rsidRDefault="000C0036" w:rsidP="000C0036">
      <w:pPr>
        <w:rPr>
          <w:rFonts w:asciiTheme="minorHAnsi" w:eastAsia="Calibri" w:hAnsiTheme="minorHAnsi" w:cstheme="minorHAnsi"/>
          <w:sz w:val="22"/>
          <w:szCs w:val="22"/>
        </w:rPr>
      </w:pPr>
    </w:p>
    <w:p w14:paraId="66DC558D" w14:textId="77777777" w:rsidR="000C0036" w:rsidRDefault="000C0036" w:rsidP="000C0036">
      <w:pPr>
        <w:rPr>
          <w:rFonts w:ascii="Calibri" w:hAnsi="Calibri" w:cs="Calibri"/>
          <w:sz w:val="22"/>
          <w:szCs w:val="22"/>
          <w:lang w:val="en-AU" w:eastAsia="en-AU"/>
        </w:rPr>
      </w:pPr>
    </w:p>
    <w:p w14:paraId="6011E24D" w14:textId="29239E55" w:rsidR="000C0036" w:rsidRPr="000C0036" w:rsidRDefault="000C0036" w:rsidP="000C0036">
      <w:pPr>
        <w:tabs>
          <w:tab w:val="left" w:pos="9135"/>
        </w:tabs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ab/>
      </w:r>
    </w:p>
    <w:sectPr w:rsidR="000C0036" w:rsidRPr="000C0036">
      <w:footerReference w:type="default" r:id="rId10"/>
      <w:pgSz w:w="11920" w:h="16840"/>
      <w:pgMar w:top="940" w:right="1020" w:bottom="280" w:left="102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6910" w14:textId="77777777" w:rsidR="00EF39BD" w:rsidRDefault="00EF39BD">
      <w:r>
        <w:separator/>
      </w:r>
    </w:p>
  </w:endnote>
  <w:endnote w:type="continuationSeparator" w:id="0">
    <w:p w14:paraId="1B83E5D2" w14:textId="77777777" w:rsidR="00EF39BD" w:rsidRDefault="00EF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99F4E" w14:textId="77777777" w:rsidR="007C51A4" w:rsidRDefault="00000000">
    <w:pPr>
      <w:spacing w:line="200" w:lineRule="exact"/>
    </w:pPr>
    <w:r>
      <w:rPr>
        <w:noProof/>
      </w:rPr>
      <w:pict w14:anchorId="2E47ED1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8.35pt;margin-top:780.9pt;width:51.4pt;height:13.05pt;z-index:-251658752;mso-position-horizontal-relative:page;mso-position-vertical-relative:page" filled="f" stroked="f">
          <v:textbox style="mso-next-textbox:#_x0000_s1025" inset="0,0,0,0">
            <w:txbxContent>
              <w:p w14:paraId="185FA004" w14:textId="77777777" w:rsidR="007C51A4" w:rsidRDefault="007C51A4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of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2"/>
                    <w:szCs w:val="22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A64E6" w14:textId="77777777" w:rsidR="00EF39BD" w:rsidRDefault="00EF39BD">
      <w:r>
        <w:separator/>
      </w:r>
    </w:p>
  </w:footnote>
  <w:footnote w:type="continuationSeparator" w:id="0">
    <w:p w14:paraId="11CB1D4B" w14:textId="77777777" w:rsidR="00EF39BD" w:rsidRDefault="00EF3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B8A"/>
    <w:multiLevelType w:val="hybridMultilevel"/>
    <w:tmpl w:val="FD4A9B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7FD4"/>
    <w:multiLevelType w:val="hybridMultilevel"/>
    <w:tmpl w:val="DB366A48"/>
    <w:lvl w:ilvl="0" w:tplc="28B4F23E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103A3750"/>
    <w:multiLevelType w:val="hybridMultilevel"/>
    <w:tmpl w:val="59F45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02357"/>
    <w:multiLevelType w:val="hybridMultilevel"/>
    <w:tmpl w:val="F264A96C"/>
    <w:lvl w:ilvl="0" w:tplc="7BFCDCBE">
      <w:numFmt w:val="bullet"/>
      <w:lvlText w:val=""/>
      <w:lvlJc w:val="left"/>
      <w:pPr>
        <w:ind w:left="473" w:hanging="360"/>
      </w:pPr>
      <w:rPr>
        <w:rFonts w:ascii="Symbol" w:eastAsia="Courier New" w:hAnsi="Symbol" w:cs="Courier New" w:hint="default"/>
        <w:color w:val="4AACC5"/>
      </w:rPr>
    </w:lvl>
    <w:lvl w:ilvl="1" w:tplc="0C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11B21373"/>
    <w:multiLevelType w:val="hybridMultilevel"/>
    <w:tmpl w:val="F264AC4E"/>
    <w:lvl w:ilvl="0" w:tplc="7D7EA6F8">
      <w:numFmt w:val="bullet"/>
      <w:lvlText w:val=""/>
      <w:lvlJc w:val="left"/>
      <w:pPr>
        <w:ind w:left="825" w:hanging="465"/>
      </w:pPr>
      <w:rPr>
        <w:rFonts w:ascii="Symbol" w:eastAsia="Courier New" w:hAnsi="Symbol" w:cs="Courier New" w:hint="default"/>
        <w:color w:val="4AACC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F437C"/>
    <w:multiLevelType w:val="hybridMultilevel"/>
    <w:tmpl w:val="B490A048"/>
    <w:lvl w:ilvl="0" w:tplc="96747216">
      <w:start w:val="1"/>
      <w:numFmt w:val="decimal"/>
      <w:lvlText w:val="%1."/>
      <w:lvlJc w:val="left"/>
      <w:pPr>
        <w:ind w:left="2203" w:hanging="360"/>
      </w:pPr>
      <w:rPr>
        <w:rFonts w:ascii="Calibri" w:eastAsia="Calibri" w:hAnsi="Calibri" w:cs="Calibri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2923" w:hanging="360"/>
      </w:pPr>
    </w:lvl>
    <w:lvl w:ilvl="2" w:tplc="0C09001B" w:tentative="1">
      <w:start w:val="1"/>
      <w:numFmt w:val="lowerRoman"/>
      <w:lvlText w:val="%3."/>
      <w:lvlJc w:val="right"/>
      <w:pPr>
        <w:ind w:left="3643" w:hanging="180"/>
      </w:pPr>
    </w:lvl>
    <w:lvl w:ilvl="3" w:tplc="0C09000F" w:tentative="1">
      <w:start w:val="1"/>
      <w:numFmt w:val="decimal"/>
      <w:lvlText w:val="%4."/>
      <w:lvlJc w:val="left"/>
      <w:pPr>
        <w:ind w:left="4363" w:hanging="360"/>
      </w:pPr>
    </w:lvl>
    <w:lvl w:ilvl="4" w:tplc="0C090019" w:tentative="1">
      <w:start w:val="1"/>
      <w:numFmt w:val="lowerLetter"/>
      <w:lvlText w:val="%5."/>
      <w:lvlJc w:val="left"/>
      <w:pPr>
        <w:ind w:left="5083" w:hanging="360"/>
      </w:pPr>
    </w:lvl>
    <w:lvl w:ilvl="5" w:tplc="0C09001B" w:tentative="1">
      <w:start w:val="1"/>
      <w:numFmt w:val="lowerRoman"/>
      <w:lvlText w:val="%6."/>
      <w:lvlJc w:val="right"/>
      <w:pPr>
        <w:ind w:left="5803" w:hanging="180"/>
      </w:pPr>
    </w:lvl>
    <w:lvl w:ilvl="6" w:tplc="0C09000F" w:tentative="1">
      <w:start w:val="1"/>
      <w:numFmt w:val="decimal"/>
      <w:lvlText w:val="%7."/>
      <w:lvlJc w:val="left"/>
      <w:pPr>
        <w:ind w:left="6523" w:hanging="360"/>
      </w:pPr>
    </w:lvl>
    <w:lvl w:ilvl="7" w:tplc="0C090019" w:tentative="1">
      <w:start w:val="1"/>
      <w:numFmt w:val="lowerLetter"/>
      <w:lvlText w:val="%8."/>
      <w:lvlJc w:val="left"/>
      <w:pPr>
        <w:ind w:left="7243" w:hanging="360"/>
      </w:pPr>
    </w:lvl>
    <w:lvl w:ilvl="8" w:tplc="0C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1A184A8C"/>
    <w:multiLevelType w:val="multilevel"/>
    <w:tmpl w:val="21CABB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4B60F6B"/>
    <w:multiLevelType w:val="hybridMultilevel"/>
    <w:tmpl w:val="4E686A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016D8"/>
    <w:multiLevelType w:val="hybridMultilevel"/>
    <w:tmpl w:val="1338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55925"/>
    <w:multiLevelType w:val="hybridMultilevel"/>
    <w:tmpl w:val="52EA41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0F1E"/>
    <w:multiLevelType w:val="multilevel"/>
    <w:tmpl w:val="016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D73DC"/>
    <w:multiLevelType w:val="multilevel"/>
    <w:tmpl w:val="0C40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E274C"/>
    <w:multiLevelType w:val="hybridMultilevel"/>
    <w:tmpl w:val="9474C6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A96"/>
    <w:multiLevelType w:val="multilevel"/>
    <w:tmpl w:val="C93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10981"/>
    <w:multiLevelType w:val="hybridMultilevel"/>
    <w:tmpl w:val="7AAEDA9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34991ED1"/>
    <w:multiLevelType w:val="hybridMultilevel"/>
    <w:tmpl w:val="C6C64412"/>
    <w:lvl w:ilvl="0" w:tplc="0C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39442861"/>
    <w:multiLevelType w:val="hybridMultilevel"/>
    <w:tmpl w:val="850ECF6C"/>
    <w:lvl w:ilvl="0" w:tplc="0C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7" w15:restartNumberingAfterBreak="0">
    <w:nsid w:val="3AEA52C6"/>
    <w:multiLevelType w:val="hybridMultilevel"/>
    <w:tmpl w:val="5D0ABE74"/>
    <w:lvl w:ilvl="0" w:tplc="0C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8" w15:restartNumberingAfterBreak="0">
    <w:nsid w:val="3E0209F4"/>
    <w:multiLevelType w:val="hybridMultilevel"/>
    <w:tmpl w:val="0FEA0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546BB"/>
    <w:multiLevelType w:val="hybridMultilevel"/>
    <w:tmpl w:val="8F7ADD0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F87107"/>
    <w:multiLevelType w:val="multilevel"/>
    <w:tmpl w:val="016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E4001"/>
    <w:multiLevelType w:val="hybridMultilevel"/>
    <w:tmpl w:val="DB366A48"/>
    <w:lvl w:ilvl="0" w:tplc="28B4F23E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 w15:restartNumberingAfterBreak="0">
    <w:nsid w:val="49F8650D"/>
    <w:multiLevelType w:val="multilevel"/>
    <w:tmpl w:val="016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320BEB"/>
    <w:multiLevelType w:val="hybridMultilevel"/>
    <w:tmpl w:val="E61A18D8"/>
    <w:lvl w:ilvl="0" w:tplc="874AAF40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B4270C">
      <w:start w:val="1"/>
      <w:numFmt w:val="bullet"/>
      <w:lvlText w:val="o"/>
      <w:lvlJc w:val="left"/>
      <w:pPr>
        <w:ind w:left="2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E6232A">
      <w:start w:val="1"/>
      <w:numFmt w:val="bullet"/>
      <w:lvlText w:val="▪"/>
      <w:lvlJc w:val="left"/>
      <w:pPr>
        <w:ind w:left="2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D46116">
      <w:start w:val="1"/>
      <w:numFmt w:val="bullet"/>
      <w:lvlText w:val="•"/>
      <w:lvlJc w:val="left"/>
      <w:pPr>
        <w:ind w:left="3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024BAE">
      <w:start w:val="1"/>
      <w:numFmt w:val="bullet"/>
      <w:lvlText w:val="o"/>
      <w:lvlJc w:val="left"/>
      <w:pPr>
        <w:ind w:left="4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F46A50">
      <w:start w:val="1"/>
      <w:numFmt w:val="bullet"/>
      <w:lvlText w:val="▪"/>
      <w:lvlJc w:val="left"/>
      <w:pPr>
        <w:ind w:left="4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C9680">
      <w:start w:val="1"/>
      <w:numFmt w:val="bullet"/>
      <w:lvlText w:val="•"/>
      <w:lvlJc w:val="left"/>
      <w:pPr>
        <w:ind w:left="5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44BBA4">
      <w:start w:val="1"/>
      <w:numFmt w:val="bullet"/>
      <w:lvlText w:val="o"/>
      <w:lvlJc w:val="left"/>
      <w:pPr>
        <w:ind w:left="6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24CCEE">
      <w:start w:val="1"/>
      <w:numFmt w:val="bullet"/>
      <w:lvlText w:val="▪"/>
      <w:lvlJc w:val="left"/>
      <w:pPr>
        <w:ind w:left="7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C9E7BB0"/>
    <w:multiLevelType w:val="hybridMultilevel"/>
    <w:tmpl w:val="E5B26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11FFB"/>
    <w:multiLevelType w:val="multilevel"/>
    <w:tmpl w:val="7E064A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1B1C66"/>
    <w:multiLevelType w:val="hybridMultilevel"/>
    <w:tmpl w:val="F5DA338A"/>
    <w:lvl w:ilvl="0" w:tplc="0C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7" w15:restartNumberingAfterBreak="0">
    <w:nsid w:val="54632ABB"/>
    <w:multiLevelType w:val="multilevel"/>
    <w:tmpl w:val="016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9E7A33"/>
    <w:multiLevelType w:val="hybridMultilevel"/>
    <w:tmpl w:val="A98263E6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9" w15:restartNumberingAfterBreak="0">
    <w:nsid w:val="61F00490"/>
    <w:multiLevelType w:val="hybridMultilevel"/>
    <w:tmpl w:val="9250AE5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E1293"/>
    <w:multiLevelType w:val="hybridMultilevel"/>
    <w:tmpl w:val="8A3EF93E"/>
    <w:lvl w:ilvl="0" w:tplc="0C09000F">
      <w:start w:val="1"/>
      <w:numFmt w:val="decimal"/>
      <w:lvlText w:val="%1."/>
      <w:lvlJc w:val="left"/>
      <w:pPr>
        <w:ind w:left="1180" w:hanging="360"/>
      </w:p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1" w15:restartNumberingAfterBreak="0">
    <w:nsid w:val="69D013F2"/>
    <w:multiLevelType w:val="hybridMultilevel"/>
    <w:tmpl w:val="B1DA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6036E"/>
    <w:multiLevelType w:val="hybridMultilevel"/>
    <w:tmpl w:val="0ED8ECA8"/>
    <w:lvl w:ilvl="0" w:tplc="05447D4A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53" w:hanging="360"/>
      </w:pPr>
    </w:lvl>
    <w:lvl w:ilvl="2" w:tplc="0C09001B" w:tentative="1">
      <w:start w:val="1"/>
      <w:numFmt w:val="lowerRoman"/>
      <w:lvlText w:val="%3."/>
      <w:lvlJc w:val="right"/>
      <w:pPr>
        <w:ind w:left="2273" w:hanging="180"/>
      </w:pPr>
    </w:lvl>
    <w:lvl w:ilvl="3" w:tplc="0C09000F" w:tentative="1">
      <w:start w:val="1"/>
      <w:numFmt w:val="decimal"/>
      <w:lvlText w:val="%4."/>
      <w:lvlJc w:val="left"/>
      <w:pPr>
        <w:ind w:left="2993" w:hanging="360"/>
      </w:pPr>
    </w:lvl>
    <w:lvl w:ilvl="4" w:tplc="0C090019" w:tentative="1">
      <w:start w:val="1"/>
      <w:numFmt w:val="lowerLetter"/>
      <w:lvlText w:val="%5."/>
      <w:lvlJc w:val="left"/>
      <w:pPr>
        <w:ind w:left="3713" w:hanging="360"/>
      </w:pPr>
    </w:lvl>
    <w:lvl w:ilvl="5" w:tplc="0C09001B" w:tentative="1">
      <w:start w:val="1"/>
      <w:numFmt w:val="lowerRoman"/>
      <w:lvlText w:val="%6."/>
      <w:lvlJc w:val="right"/>
      <w:pPr>
        <w:ind w:left="4433" w:hanging="180"/>
      </w:pPr>
    </w:lvl>
    <w:lvl w:ilvl="6" w:tplc="0C09000F" w:tentative="1">
      <w:start w:val="1"/>
      <w:numFmt w:val="decimal"/>
      <w:lvlText w:val="%7."/>
      <w:lvlJc w:val="left"/>
      <w:pPr>
        <w:ind w:left="5153" w:hanging="360"/>
      </w:pPr>
    </w:lvl>
    <w:lvl w:ilvl="7" w:tplc="0C090019" w:tentative="1">
      <w:start w:val="1"/>
      <w:numFmt w:val="lowerLetter"/>
      <w:lvlText w:val="%8."/>
      <w:lvlJc w:val="left"/>
      <w:pPr>
        <w:ind w:left="5873" w:hanging="360"/>
      </w:pPr>
    </w:lvl>
    <w:lvl w:ilvl="8" w:tplc="0C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3" w15:restartNumberingAfterBreak="0">
    <w:nsid w:val="78522869"/>
    <w:multiLevelType w:val="hybridMultilevel"/>
    <w:tmpl w:val="D3A4C1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B2AE1"/>
    <w:multiLevelType w:val="hybridMultilevel"/>
    <w:tmpl w:val="7168169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117212506">
    <w:abstractNumId w:val="6"/>
  </w:num>
  <w:num w:numId="2" w16cid:durableId="1922565523">
    <w:abstractNumId w:val="21"/>
  </w:num>
  <w:num w:numId="3" w16cid:durableId="295376475">
    <w:abstractNumId w:val="3"/>
  </w:num>
  <w:num w:numId="4" w16cid:durableId="2078085436">
    <w:abstractNumId w:val="30"/>
  </w:num>
  <w:num w:numId="5" w16cid:durableId="752237471">
    <w:abstractNumId w:val="5"/>
  </w:num>
  <w:num w:numId="6" w16cid:durableId="1676687770">
    <w:abstractNumId w:val="1"/>
  </w:num>
  <w:num w:numId="7" w16cid:durableId="1310743512">
    <w:abstractNumId w:val="15"/>
  </w:num>
  <w:num w:numId="8" w16cid:durableId="610626122">
    <w:abstractNumId w:val="4"/>
  </w:num>
  <w:num w:numId="9" w16cid:durableId="788746961">
    <w:abstractNumId w:val="17"/>
  </w:num>
  <w:num w:numId="10" w16cid:durableId="1801414098">
    <w:abstractNumId w:val="26"/>
  </w:num>
  <w:num w:numId="11" w16cid:durableId="487794221">
    <w:abstractNumId w:val="32"/>
  </w:num>
  <w:num w:numId="12" w16cid:durableId="1833522860">
    <w:abstractNumId w:val="16"/>
  </w:num>
  <w:num w:numId="13" w16cid:durableId="689335061">
    <w:abstractNumId w:val="2"/>
  </w:num>
  <w:num w:numId="14" w16cid:durableId="1831629137">
    <w:abstractNumId w:val="12"/>
  </w:num>
  <w:num w:numId="15" w16cid:durableId="2132093839">
    <w:abstractNumId w:val="7"/>
  </w:num>
  <w:num w:numId="16" w16cid:durableId="530729150">
    <w:abstractNumId w:val="8"/>
  </w:num>
  <w:num w:numId="17" w16cid:durableId="868418124">
    <w:abstractNumId w:val="19"/>
  </w:num>
  <w:num w:numId="18" w16cid:durableId="1526285184">
    <w:abstractNumId w:val="33"/>
  </w:num>
  <w:num w:numId="19" w16cid:durableId="1102802290">
    <w:abstractNumId w:val="22"/>
  </w:num>
  <w:num w:numId="20" w16cid:durableId="924920457">
    <w:abstractNumId w:val="20"/>
  </w:num>
  <w:num w:numId="21" w16cid:durableId="1119492040">
    <w:abstractNumId w:val="10"/>
  </w:num>
  <w:num w:numId="22" w16cid:durableId="2043822801">
    <w:abstractNumId w:val="27"/>
  </w:num>
  <w:num w:numId="23" w16cid:durableId="1839809128">
    <w:abstractNumId w:val="9"/>
  </w:num>
  <w:num w:numId="24" w16cid:durableId="1354456639">
    <w:abstractNumId w:val="34"/>
  </w:num>
  <w:num w:numId="25" w16cid:durableId="1628315013">
    <w:abstractNumId w:val="24"/>
  </w:num>
  <w:num w:numId="26" w16cid:durableId="738291422">
    <w:abstractNumId w:val="18"/>
  </w:num>
  <w:num w:numId="27" w16cid:durableId="432942637">
    <w:abstractNumId w:val="23"/>
  </w:num>
  <w:num w:numId="28" w16cid:durableId="715664925">
    <w:abstractNumId w:val="28"/>
  </w:num>
  <w:num w:numId="29" w16cid:durableId="311762431">
    <w:abstractNumId w:val="31"/>
  </w:num>
  <w:num w:numId="30" w16cid:durableId="1753316554">
    <w:abstractNumId w:val="14"/>
  </w:num>
  <w:num w:numId="31" w16cid:durableId="1015766295">
    <w:abstractNumId w:val="11"/>
  </w:num>
  <w:num w:numId="32" w16cid:durableId="483280214">
    <w:abstractNumId w:val="25"/>
  </w:num>
  <w:num w:numId="33" w16cid:durableId="1604142224">
    <w:abstractNumId w:val="0"/>
  </w:num>
  <w:num w:numId="34" w16cid:durableId="1376002951">
    <w:abstractNumId w:val="13"/>
  </w:num>
  <w:num w:numId="35" w16cid:durableId="20554976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55"/>
    <w:rsid w:val="00005FF2"/>
    <w:rsid w:val="000166FC"/>
    <w:rsid w:val="0002200B"/>
    <w:rsid w:val="000240AF"/>
    <w:rsid w:val="000257EE"/>
    <w:rsid w:val="00030167"/>
    <w:rsid w:val="000455D6"/>
    <w:rsid w:val="0005124B"/>
    <w:rsid w:val="000515C3"/>
    <w:rsid w:val="000525BF"/>
    <w:rsid w:val="00054197"/>
    <w:rsid w:val="00055F0F"/>
    <w:rsid w:val="000611D6"/>
    <w:rsid w:val="00061687"/>
    <w:rsid w:val="00090791"/>
    <w:rsid w:val="000923DA"/>
    <w:rsid w:val="000C0036"/>
    <w:rsid w:val="000C2586"/>
    <w:rsid w:val="000E391D"/>
    <w:rsid w:val="000E48E6"/>
    <w:rsid w:val="00105915"/>
    <w:rsid w:val="00114641"/>
    <w:rsid w:val="001221BB"/>
    <w:rsid w:val="001418F1"/>
    <w:rsid w:val="001427B9"/>
    <w:rsid w:val="0015475F"/>
    <w:rsid w:val="001760A9"/>
    <w:rsid w:val="00182442"/>
    <w:rsid w:val="001854FE"/>
    <w:rsid w:val="001915D8"/>
    <w:rsid w:val="0019620D"/>
    <w:rsid w:val="00196ABC"/>
    <w:rsid w:val="001A386D"/>
    <w:rsid w:val="001A480D"/>
    <w:rsid w:val="001D0D85"/>
    <w:rsid w:val="001D7023"/>
    <w:rsid w:val="001E2489"/>
    <w:rsid w:val="001E298C"/>
    <w:rsid w:val="001E3197"/>
    <w:rsid w:val="001E7A71"/>
    <w:rsid w:val="001F5D2D"/>
    <w:rsid w:val="00211F94"/>
    <w:rsid w:val="002125EC"/>
    <w:rsid w:val="00222215"/>
    <w:rsid w:val="0025770B"/>
    <w:rsid w:val="00262D59"/>
    <w:rsid w:val="00274A08"/>
    <w:rsid w:val="00274A94"/>
    <w:rsid w:val="00277275"/>
    <w:rsid w:val="0029632A"/>
    <w:rsid w:val="002A1FD7"/>
    <w:rsid w:val="002A2325"/>
    <w:rsid w:val="002B456B"/>
    <w:rsid w:val="002C3C72"/>
    <w:rsid w:val="002D43EA"/>
    <w:rsid w:val="002F148F"/>
    <w:rsid w:val="002F3EA8"/>
    <w:rsid w:val="0030062C"/>
    <w:rsid w:val="00303570"/>
    <w:rsid w:val="00311447"/>
    <w:rsid w:val="003122F5"/>
    <w:rsid w:val="00322601"/>
    <w:rsid w:val="00324AD7"/>
    <w:rsid w:val="003276AD"/>
    <w:rsid w:val="00333EF6"/>
    <w:rsid w:val="0033469C"/>
    <w:rsid w:val="003437F8"/>
    <w:rsid w:val="00345DD6"/>
    <w:rsid w:val="00352B3B"/>
    <w:rsid w:val="00374022"/>
    <w:rsid w:val="003775A2"/>
    <w:rsid w:val="00377A29"/>
    <w:rsid w:val="00385D98"/>
    <w:rsid w:val="0039737D"/>
    <w:rsid w:val="003A1696"/>
    <w:rsid w:val="003C1BB6"/>
    <w:rsid w:val="003C2BE0"/>
    <w:rsid w:val="003D3BA0"/>
    <w:rsid w:val="003E1F96"/>
    <w:rsid w:val="00405E3A"/>
    <w:rsid w:val="00414800"/>
    <w:rsid w:val="00432F9B"/>
    <w:rsid w:val="004378EF"/>
    <w:rsid w:val="004423EF"/>
    <w:rsid w:val="00445A7A"/>
    <w:rsid w:val="00454B12"/>
    <w:rsid w:val="00457959"/>
    <w:rsid w:val="00474A9D"/>
    <w:rsid w:val="0047651B"/>
    <w:rsid w:val="00477CD2"/>
    <w:rsid w:val="004835F8"/>
    <w:rsid w:val="00485016"/>
    <w:rsid w:val="0049365F"/>
    <w:rsid w:val="004938CB"/>
    <w:rsid w:val="004A1FCF"/>
    <w:rsid w:val="004B30FA"/>
    <w:rsid w:val="004B507E"/>
    <w:rsid w:val="004C2AE7"/>
    <w:rsid w:val="004C4C19"/>
    <w:rsid w:val="004E1345"/>
    <w:rsid w:val="004F114A"/>
    <w:rsid w:val="004F3120"/>
    <w:rsid w:val="00500F5D"/>
    <w:rsid w:val="00513BF2"/>
    <w:rsid w:val="00533FCA"/>
    <w:rsid w:val="005411AE"/>
    <w:rsid w:val="0054670F"/>
    <w:rsid w:val="00560DA3"/>
    <w:rsid w:val="00580859"/>
    <w:rsid w:val="00587853"/>
    <w:rsid w:val="00596E22"/>
    <w:rsid w:val="005A43EE"/>
    <w:rsid w:val="005A5E88"/>
    <w:rsid w:val="005B3853"/>
    <w:rsid w:val="005B43B3"/>
    <w:rsid w:val="005B4B4D"/>
    <w:rsid w:val="005B50F3"/>
    <w:rsid w:val="005F22BC"/>
    <w:rsid w:val="00600795"/>
    <w:rsid w:val="006036A8"/>
    <w:rsid w:val="006268B1"/>
    <w:rsid w:val="00633869"/>
    <w:rsid w:val="00641588"/>
    <w:rsid w:val="00643034"/>
    <w:rsid w:val="00644B0E"/>
    <w:rsid w:val="006454EA"/>
    <w:rsid w:val="00660DFE"/>
    <w:rsid w:val="006763CA"/>
    <w:rsid w:val="006871B5"/>
    <w:rsid w:val="006936AF"/>
    <w:rsid w:val="006A79E0"/>
    <w:rsid w:val="006C149E"/>
    <w:rsid w:val="006C3B31"/>
    <w:rsid w:val="006C54E1"/>
    <w:rsid w:val="006C781F"/>
    <w:rsid w:val="006D3BFA"/>
    <w:rsid w:val="006D5663"/>
    <w:rsid w:val="006D69F3"/>
    <w:rsid w:val="006D70D9"/>
    <w:rsid w:val="006E6155"/>
    <w:rsid w:val="006F123B"/>
    <w:rsid w:val="00702E06"/>
    <w:rsid w:val="007031F1"/>
    <w:rsid w:val="00706F2B"/>
    <w:rsid w:val="007140B8"/>
    <w:rsid w:val="00714308"/>
    <w:rsid w:val="00717D13"/>
    <w:rsid w:val="00721B4A"/>
    <w:rsid w:val="00727FB5"/>
    <w:rsid w:val="00732E4A"/>
    <w:rsid w:val="00733BEE"/>
    <w:rsid w:val="007533EB"/>
    <w:rsid w:val="00757E03"/>
    <w:rsid w:val="00782084"/>
    <w:rsid w:val="007A7C87"/>
    <w:rsid w:val="007B021B"/>
    <w:rsid w:val="007B6690"/>
    <w:rsid w:val="007C51A4"/>
    <w:rsid w:val="007C692D"/>
    <w:rsid w:val="007D46B8"/>
    <w:rsid w:val="007E30C8"/>
    <w:rsid w:val="008019CB"/>
    <w:rsid w:val="0082766D"/>
    <w:rsid w:val="00831828"/>
    <w:rsid w:val="00832913"/>
    <w:rsid w:val="008361EC"/>
    <w:rsid w:val="00837BDF"/>
    <w:rsid w:val="00845225"/>
    <w:rsid w:val="0084546C"/>
    <w:rsid w:val="0085083E"/>
    <w:rsid w:val="00857F66"/>
    <w:rsid w:val="00867568"/>
    <w:rsid w:val="00870119"/>
    <w:rsid w:val="0088206F"/>
    <w:rsid w:val="008863CC"/>
    <w:rsid w:val="00891A39"/>
    <w:rsid w:val="00897E40"/>
    <w:rsid w:val="008A2184"/>
    <w:rsid w:val="008A4CE1"/>
    <w:rsid w:val="008B5F54"/>
    <w:rsid w:val="008B712D"/>
    <w:rsid w:val="008C5428"/>
    <w:rsid w:val="008D4EF7"/>
    <w:rsid w:val="008D7E2F"/>
    <w:rsid w:val="0092065E"/>
    <w:rsid w:val="00923E90"/>
    <w:rsid w:val="00926040"/>
    <w:rsid w:val="009268EA"/>
    <w:rsid w:val="00930B2F"/>
    <w:rsid w:val="00935BFE"/>
    <w:rsid w:val="00943825"/>
    <w:rsid w:val="0095176D"/>
    <w:rsid w:val="00952E29"/>
    <w:rsid w:val="009571EC"/>
    <w:rsid w:val="009628AB"/>
    <w:rsid w:val="009640FD"/>
    <w:rsid w:val="0096644E"/>
    <w:rsid w:val="00973B57"/>
    <w:rsid w:val="00980314"/>
    <w:rsid w:val="00983135"/>
    <w:rsid w:val="009A2BF1"/>
    <w:rsid w:val="009A6327"/>
    <w:rsid w:val="009C667A"/>
    <w:rsid w:val="009D48C1"/>
    <w:rsid w:val="009F0C2A"/>
    <w:rsid w:val="009F2381"/>
    <w:rsid w:val="009F71F4"/>
    <w:rsid w:val="00A10FFB"/>
    <w:rsid w:val="00A179B7"/>
    <w:rsid w:val="00A2145F"/>
    <w:rsid w:val="00A23A67"/>
    <w:rsid w:val="00A273BF"/>
    <w:rsid w:val="00A372F6"/>
    <w:rsid w:val="00A52CC9"/>
    <w:rsid w:val="00A70AB9"/>
    <w:rsid w:val="00A71A43"/>
    <w:rsid w:val="00A72584"/>
    <w:rsid w:val="00A7416E"/>
    <w:rsid w:val="00A91F70"/>
    <w:rsid w:val="00A936CD"/>
    <w:rsid w:val="00AA48BD"/>
    <w:rsid w:val="00AA50BE"/>
    <w:rsid w:val="00AB3563"/>
    <w:rsid w:val="00AB54C2"/>
    <w:rsid w:val="00AD0CA9"/>
    <w:rsid w:val="00AD4FC4"/>
    <w:rsid w:val="00AF4D3C"/>
    <w:rsid w:val="00B015DB"/>
    <w:rsid w:val="00B02EFD"/>
    <w:rsid w:val="00B10A39"/>
    <w:rsid w:val="00B12F69"/>
    <w:rsid w:val="00B22BCF"/>
    <w:rsid w:val="00B42C64"/>
    <w:rsid w:val="00B46A19"/>
    <w:rsid w:val="00B533D2"/>
    <w:rsid w:val="00B7785F"/>
    <w:rsid w:val="00B95D9B"/>
    <w:rsid w:val="00BA61FB"/>
    <w:rsid w:val="00BB2565"/>
    <w:rsid w:val="00BC39F0"/>
    <w:rsid w:val="00BC4146"/>
    <w:rsid w:val="00BC5C2A"/>
    <w:rsid w:val="00BC7531"/>
    <w:rsid w:val="00BE7828"/>
    <w:rsid w:val="00BF04C6"/>
    <w:rsid w:val="00BF0F55"/>
    <w:rsid w:val="00C00095"/>
    <w:rsid w:val="00C02CF6"/>
    <w:rsid w:val="00C04C9E"/>
    <w:rsid w:val="00C074F5"/>
    <w:rsid w:val="00C13969"/>
    <w:rsid w:val="00C30C55"/>
    <w:rsid w:val="00C52519"/>
    <w:rsid w:val="00C711B0"/>
    <w:rsid w:val="00C8087A"/>
    <w:rsid w:val="00C86784"/>
    <w:rsid w:val="00C90CBF"/>
    <w:rsid w:val="00C91C0C"/>
    <w:rsid w:val="00C92F89"/>
    <w:rsid w:val="00C94361"/>
    <w:rsid w:val="00C96139"/>
    <w:rsid w:val="00CA3590"/>
    <w:rsid w:val="00CB029F"/>
    <w:rsid w:val="00CB4411"/>
    <w:rsid w:val="00CC021E"/>
    <w:rsid w:val="00CE0A4F"/>
    <w:rsid w:val="00CF24BF"/>
    <w:rsid w:val="00CF6DA5"/>
    <w:rsid w:val="00D0321D"/>
    <w:rsid w:val="00D11591"/>
    <w:rsid w:val="00D13773"/>
    <w:rsid w:val="00D443E6"/>
    <w:rsid w:val="00D571A8"/>
    <w:rsid w:val="00D65603"/>
    <w:rsid w:val="00D70900"/>
    <w:rsid w:val="00D824D5"/>
    <w:rsid w:val="00D9404B"/>
    <w:rsid w:val="00DA11C4"/>
    <w:rsid w:val="00DA314E"/>
    <w:rsid w:val="00DB146D"/>
    <w:rsid w:val="00DB5106"/>
    <w:rsid w:val="00DC73BE"/>
    <w:rsid w:val="00DC74C0"/>
    <w:rsid w:val="00DE02F6"/>
    <w:rsid w:val="00DF31D9"/>
    <w:rsid w:val="00E008CD"/>
    <w:rsid w:val="00E011FA"/>
    <w:rsid w:val="00E2170E"/>
    <w:rsid w:val="00E2328D"/>
    <w:rsid w:val="00E24E40"/>
    <w:rsid w:val="00E3073C"/>
    <w:rsid w:val="00E34C77"/>
    <w:rsid w:val="00E60C03"/>
    <w:rsid w:val="00E64C75"/>
    <w:rsid w:val="00E65A51"/>
    <w:rsid w:val="00E66432"/>
    <w:rsid w:val="00E835C5"/>
    <w:rsid w:val="00E85692"/>
    <w:rsid w:val="00E8579F"/>
    <w:rsid w:val="00E86D28"/>
    <w:rsid w:val="00E91965"/>
    <w:rsid w:val="00EB1296"/>
    <w:rsid w:val="00EB618C"/>
    <w:rsid w:val="00EC35E6"/>
    <w:rsid w:val="00ED2D94"/>
    <w:rsid w:val="00EE6AE5"/>
    <w:rsid w:val="00EE7DF6"/>
    <w:rsid w:val="00EF14D8"/>
    <w:rsid w:val="00EF39BD"/>
    <w:rsid w:val="00F05336"/>
    <w:rsid w:val="00F07C2F"/>
    <w:rsid w:val="00F102EC"/>
    <w:rsid w:val="00F1082D"/>
    <w:rsid w:val="00F2756F"/>
    <w:rsid w:val="00F31039"/>
    <w:rsid w:val="00F37607"/>
    <w:rsid w:val="00F45C02"/>
    <w:rsid w:val="00F46237"/>
    <w:rsid w:val="00F4688B"/>
    <w:rsid w:val="00F63021"/>
    <w:rsid w:val="00F64315"/>
    <w:rsid w:val="00F7548F"/>
    <w:rsid w:val="00F7736C"/>
    <w:rsid w:val="00F94091"/>
    <w:rsid w:val="00FA649D"/>
    <w:rsid w:val="00FB10B4"/>
    <w:rsid w:val="00FB22EF"/>
    <w:rsid w:val="00FB2A3E"/>
    <w:rsid w:val="00FB45BF"/>
    <w:rsid w:val="00FC46B7"/>
    <w:rsid w:val="00FD553C"/>
    <w:rsid w:val="00FD56BE"/>
    <w:rsid w:val="00FF2669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51B602C9"/>
  <w15:docId w15:val="{46AFA16D-478C-4BAA-9056-0845991D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70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A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A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A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A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AB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7A29"/>
  </w:style>
  <w:style w:type="paragraph" w:styleId="ListParagraph">
    <w:name w:val="List Paragraph"/>
    <w:basedOn w:val="Normal"/>
    <w:uiPriority w:val="34"/>
    <w:qFormat/>
    <w:rsid w:val="00546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2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21E"/>
  </w:style>
  <w:style w:type="paragraph" w:styleId="Footer">
    <w:name w:val="footer"/>
    <w:basedOn w:val="Normal"/>
    <w:link w:val="FooterChar"/>
    <w:uiPriority w:val="99"/>
    <w:unhideWhenUsed/>
    <w:rsid w:val="00CC02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21E"/>
  </w:style>
  <w:style w:type="character" w:styleId="Hyperlink">
    <w:name w:val="Hyperlink"/>
    <w:basedOn w:val="DefaultParagraphFont"/>
    <w:uiPriority w:val="99"/>
    <w:unhideWhenUsed/>
    <w:rsid w:val="007B02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09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00095"/>
  </w:style>
  <w:style w:type="character" w:customStyle="1" w:styleId="vanity-namedisplay-name">
    <w:name w:val="vanity-name__display-name"/>
    <w:basedOn w:val="DefaultParagraphFont"/>
    <w:rsid w:val="00C00095"/>
  </w:style>
  <w:style w:type="character" w:customStyle="1" w:styleId="vertical-seprator">
    <w:name w:val="vertical-seprator"/>
    <w:basedOn w:val="DefaultParagraphFont"/>
    <w:rsid w:val="00090791"/>
  </w:style>
  <w:style w:type="paragraph" w:customStyle="1" w:styleId="public-draftstyledefault-unorderedlistitem">
    <w:name w:val="public-draftstyledefault-unorderedlistitem"/>
    <w:basedOn w:val="Normal"/>
    <w:rsid w:val="00090791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badword">
    <w:name w:val="badword"/>
    <w:basedOn w:val="DefaultParagraphFont"/>
    <w:rsid w:val="00090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fy.w3schools.com/5XND674MQ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lukuntlarohith199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erify.w3schools.com/1NCHPGKR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 RAO</dc:creator>
  <cp:lastModifiedBy>ROHITH TELUKUNTLA</cp:lastModifiedBy>
  <cp:revision>2</cp:revision>
  <dcterms:created xsi:type="dcterms:W3CDTF">2023-10-20T06:40:00Z</dcterms:created>
  <dcterms:modified xsi:type="dcterms:W3CDTF">2023-10-20T06:40:00Z</dcterms:modified>
</cp:coreProperties>
</file>